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350C" w14:textId="77777777" w:rsidR="008B3363" w:rsidRDefault="008B3363">
      <w:pPr>
        <w:rPr>
          <w:sz w:val="24"/>
        </w:rPr>
      </w:pPr>
    </w:p>
    <w:p w14:paraId="291ED4FE" w14:textId="704EF01E" w:rsidR="008B3363" w:rsidRDefault="00000000">
      <w:pPr>
        <w:rPr>
          <w:sz w:val="24"/>
        </w:rPr>
      </w:pPr>
      <w:r>
        <w:rPr>
          <w:sz w:val="24"/>
        </w:rPr>
        <w:t>Project Team:</w:t>
      </w:r>
      <w:r w:rsidR="00F6309E">
        <w:rPr>
          <w:sz w:val="24"/>
        </w:rPr>
        <w:t xml:space="preserve"> DCA</w:t>
      </w:r>
    </w:p>
    <w:p w14:paraId="1EDDE0A1" w14:textId="5261A67F" w:rsidR="008B3363" w:rsidRDefault="00000000">
      <w:pPr>
        <w:rPr>
          <w:sz w:val="24"/>
        </w:rPr>
      </w:pPr>
      <w:r>
        <w:rPr>
          <w:sz w:val="24"/>
        </w:rPr>
        <w:t>Project Title:</w:t>
      </w:r>
      <w:r w:rsidR="00F6309E">
        <w:rPr>
          <w:sz w:val="24"/>
        </w:rPr>
        <w:t xml:space="preserve"> Non-Invasive Ultra-sonic Meter Reader</w:t>
      </w:r>
    </w:p>
    <w:p w14:paraId="40FF377C" w14:textId="44D74FF2" w:rsidR="008B3363" w:rsidRDefault="00000000">
      <w:pPr>
        <w:rPr>
          <w:sz w:val="24"/>
        </w:rPr>
      </w:pPr>
      <w:r>
        <w:rPr>
          <w:sz w:val="24"/>
        </w:rPr>
        <w:t>Team Members:</w:t>
      </w:r>
      <w:r w:rsidR="00F6309E">
        <w:rPr>
          <w:sz w:val="24"/>
        </w:rPr>
        <w:t xml:space="preserve"> Darren, Carter, Austin</w:t>
      </w:r>
    </w:p>
    <w:p w14:paraId="1A007654" w14:textId="352D85FB" w:rsidR="008B3363" w:rsidRDefault="00000000">
      <w:pPr>
        <w:rPr>
          <w:sz w:val="24"/>
        </w:rPr>
      </w:pPr>
      <w:r>
        <w:rPr>
          <w:sz w:val="24"/>
        </w:rPr>
        <w:t>Sprint No. and Demonstration Date (YYYY-MM-DD):</w:t>
      </w:r>
      <w:r w:rsidR="00F6309E">
        <w:rPr>
          <w:sz w:val="24"/>
        </w:rPr>
        <w:t xml:space="preserve"> Sprint </w:t>
      </w:r>
      <w:r w:rsidR="00823BA4">
        <w:rPr>
          <w:sz w:val="24"/>
        </w:rPr>
        <w:t>2</w:t>
      </w:r>
      <w:r w:rsidR="00F6309E">
        <w:rPr>
          <w:sz w:val="24"/>
        </w:rPr>
        <w:t xml:space="preserve"> (2022-1</w:t>
      </w:r>
      <w:r w:rsidR="00823BA4">
        <w:rPr>
          <w:sz w:val="24"/>
        </w:rPr>
        <w:t>1</w:t>
      </w:r>
      <w:r w:rsidR="00F6309E">
        <w:rPr>
          <w:sz w:val="24"/>
        </w:rPr>
        <w:t>-2</w:t>
      </w:r>
      <w:r w:rsidR="00823BA4">
        <w:rPr>
          <w:sz w:val="24"/>
        </w:rPr>
        <w:t>4</w:t>
      </w:r>
      <w:r w:rsidR="00F6309E">
        <w:rPr>
          <w:sz w:val="24"/>
        </w:rPr>
        <w:t>)</w:t>
      </w:r>
    </w:p>
    <w:p w14:paraId="11DA3730" w14:textId="77777777" w:rsidR="00F6309E" w:rsidRDefault="00F6309E">
      <w:pPr>
        <w:rPr>
          <w:sz w:val="24"/>
        </w:rPr>
      </w:pPr>
    </w:p>
    <w:p w14:paraId="1EC825AC" w14:textId="77777777" w:rsidR="008B3363" w:rsidRDefault="00000000">
      <w:pPr>
        <w:jc w:val="center"/>
        <w:rPr>
          <w:b/>
          <w:sz w:val="24"/>
        </w:rPr>
      </w:pPr>
      <w:r>
        <w:rPr>
          <w:b/>
          <w:sz w:val="24"/>
        </w:rPr>
        <w:t>Sprint Demonstration Preparation Checklist</w:t>
      </w:r>
    </w:p>
    <w:p w14:paraId="7F59F0F3" w14:textId="77777777" w:rsidR="008B3363" w:rsidRDefault="00000000">
      <w:pPr>
        <w:jc w:val="both"/>
        <w:rPr>
          <w:sz w:val="24"/>
        </w:rPr>
      </w:pPr>
      <w:r>
        <w:rPr>
          <w:sz w:val="24"/>
        </w:rPr>
        <w:t>Sprint demonstration preparation checklist is provided to ensure readiness for demonstration. Please make sure all preparation tasks, listed below, are complete. If any task is not completed, the sprint results may not be considered ready for demonstration and a grade of zero may be assigned for the sprint.</w:t>
      </w:r>
    </w:p>
    <w:tbl>
      <w:tblPr>
        <w:tblStyle w:val="TableGrid"/>
        <w:tblW w:w="10790" w:type="dxa"/>
        <w:tblLayout w:type="fixed"/>
        <w:tblLook w:val="04A0" w:firstRow="1" w:lastRow="0" w:firstColumn="1" w:lastColumn="0" w:noHBand="0" w:noVBand="1"/>
      </w:tblPr>
      <w:tblGrid>
        <w:gridCol w:w="1605"/>
        <w:gridCol w:w="7092"/>
        <w:gridCol w:w="2093"/>
      </w:tblGrid>
      <w:tr w:rsidR="008B3363" w14:paraId="1ED63CD6" w14:textId="77777777">
        <w:tc>
          <w:tcPr>
            <w:tcW w:w="1605" w:type="dxa"/>
            <w:vAlign w:val="center"/>
          </w:tcPr>
          <w:p w14:paraId="387DA6B2" w14:textId="77777777" w:rsidR="008B3363" w:rsidRDefault="00000000">
            <w:pPr>
              <w:spacing w:after="0" w:line="240" w:lineRule="auto"/>
              <w:jc w:val="center"/>
              <w:rPr>
                <w:b/>
                <w:sz w:val="24"/>
              </w:rPr>
            </w:pPr>
            <w:r>
              <w:rPr>
                <w:rFonts w:eastAsia="Calibri"/>
                <w:b/>
                <w:sz w:val="24"/>
              </w:rPr>
              <w:t>Task No.</w:t>
            </w:r>
          </w:p>
        </w:tc>
        <w:tc>
          <w:tcPr>
            <w:tcW w:w="7092" w:type="dxa"/>
          </w:tcPr>
          <w:p w14:paraId="4770BD6D" w14:textId="77777777" w:rsidR="008B3363" w:rsidRDefault="00000000">
            <w:pPr>
              <w:spacing w:after="0" w:line="240" w:lineRule="auto"/>
              <w:jc w:val="center"/>
              <w:rPr>
                <w:b/>
                <w:sz w:val="24"/>
              </w:rPr>
            </w:pPr>
            <w:r>
              <w:rPr>
                <w:rFonts w:eastAsia="Calibri"/>
                <w:b/>
                <w:sz w:val="24"/>
              </w:rPr>
              <w:t>Task</w:t>
            </w:r>
          </w:p>
        </w:tc>
        <w:tc>
          <w:tcPr>
            <w:tcW w:w="2093" w:type="dxa"/>
          </w:tcPr>
          <w:p w14:paraId="4B1FD25E" w14:textId="77777777" w:rsidR="008B3363" w:rsidRDefault="00000000">
            <w:pPr>
              <w:spacing w:after="0" w:line="240" w:lineRule="auto"/>
              <w:jc w:val="center"/>
              <w:rPr>
                <w:b/>
                <w:sz w:val="24"/>
              </w:rPr>
            </w:pPr>
            <w:r>
              <w:rPr>
                <w:rFonts w:eastAsia="Calibri"/>
                <w:b/>
                <w:sz w:val="24"/>
              </w:rPr>
              <w:t>Completed (Yes/No)</w:t>
            </w:r>
          </w:p>
        </w:tc>
      </w:tr>
      <w:tr w:rsidR="008B3363" w14:paraId="708E6945" w14:textId="77777777">
        <w:tc>
          <w:tcPr>
            <w:tcW w:w="1605" w:type="dxa"/>
            <w:vAlign w:val="center"/>
          </w:tcPr>
          <w:p w14:paraId="1BE8ABAC" w14:textId="77777777" w:rsidR="008B3363" w:rsidRDefault="00000000">
            <w:pPr>
              <w:spacing w:after="0" w:line="240" w:lineRule="auto"/>
              <w:jc w:val="center"/>
              <w:rPr>
                <w:sz w:val="24"/>
              </w:rPr>
            </w:pPr>
            <w:r>
              <w:rPr>
                <w:rFonts w:eastAsia="Calibri"/>
                <w:sz w:val="24"/>
              </w:rPr>
              <w:t>1</w:t>
            </w:r>
          </w:p>
        </w:tc>
        <w:tc>
          <w:tcPr>
            <w:tcW w:w="7092" w:type="dxa"/>
            <w:vAlign w:val="center"/>
          </w:tcPr>
          <w:p w14:paraId="480E955D" w14:textId="77777777" w:rsidR="008B3363" w:rsidRDefault="00000000">
            <w:pPr>
              <w:spacing w:after="0" w:line="240" w:lineRule="auto"/>
              <w:jc w:val="both"/>
              <w:rPr>
                <w:sz w:val="24"/>
              </w:rPr>
            </w:pPr>
            <w:r>
              <w:rPr>
                <w:rFonts w:eastAsia="Calibri"/>
                <w:sz w:val="24"/>
              </w:rPr>
              <w:t>Completed Demonstration Preparation Checklist?</w:t>
            </w:r>
          </w:p>
        </w:tc>
        <w:tc>
          <w:tcPr>
            <w:tcW w:w="2093" w:type="dxa"/>
            <w:vAlign w:val="center"/>
          </w:tcPr>
          <w:p w14:paraId="7284ED3E" w14:textId="7692E36C" w:rsidR="008B3363" w:rsidRDefault="00DB3F9F">
            <w:pPr>
              <w:spacing w:after="0" w:line="240" w:lineRule="auto"/>
              <w:jc w:val="both"/>
              <w:rPr>
                <w:sz w:val="24"/>
              </w:rPr>
            </w:pPr>
            <w:r>
              <w:rPr>
                <w:sz w:val="24"/>
              </w:rPr>
              <w:t>Yes</w:t>
            </w:r>
          </w:p>
        </w:tc>
      </w:tr>
      <w:tr w:rsidR="008B3363" w14:paraId="236D80C7" w14:textId="77777777">
        <w:tc>
          <w:tcPr>
            <w:tcW w:w="1605" w:type="dxa"/>
            <w:vAlign w:val="center"/>
          </w:tcPr>
          <w:p w14:paraId="22695EC0" w14:textId="77777777" w:rsidR="008B3363" w:rsidRDefault="00000000">
            <w:pPr>
              <w:spacing w:after="0" w:line="240" w:lineRule="auto"/>
              <w:jc w:val="center"/>
              <w:rPr>
                <w:sz w:val="24"/>
              </w:rPr>
            </w:pPr>
            <w:r>
              <w:rPr>
                <w:rFonts w:eastAsia="Calibri"/>
                <w:sz w:val="24"/>
              </w:rPr>
              <w:t>2</w:t>
            </w:r>
          </w:p>
        </w:tc>
        <w:tc>
          <w:tcPr>
            <w:tcW w:w="7092" w:type="dxa"/>
            <w:vAlign w:val="center"/>
          </w:tcPr>
          <w:p w14:paraId="3F64A7C5" w14:textId="77777777" w:rsidR="008B3363" w:rsidRDefault="00000000">
            <w:pPr>
              <w:spacing w:after="0" w:line="240" w:lineRule="auto"/>
              <w:jc w:val="both"/>
              <w:rPr>
                <w:sz w:val="24"/>
              </w:rPr>
            </w:pPr>
            <w:r>
              <w:rPr>
                <w:rFonts w:eastAsia="Calibri"/>
                <w:sz w:val="24"/>
              </w:rPr>
              <w:t>Highlighted/marked the progress for this sprint on:</w:t>
            </w:r>
          </w:p>
          <w:p w14:paraId="1384F701" w14:textId="77777777" w:rsidR="008B3363" w:rsidRDefault="00000000">
            <w:pPr>
              <w:pStyle w:val="ListParagraph"/>
              <w:numPr>
                <w:ilvl w:val="0"/>
                <w:numId w:val="2"/>
              </w:numPr>
              <w:spacing w:after="0" w:line="240" w:lineRule="auto"/>
              <w:jc w:val="both"/>
              <w:rPr>
                <w:sz w:val="24"/>
              </w:rPr>
            </w:pPr>
            <w:r>
              <w:rPr>
                <w:rFonts w:eastAsia="Calibri"/>
                <w:sz w:val="24"/>
              </w:rPr>
              <w:t xml:space="preserve">All figures including schematics, block diagrams, and </w:t>
            </w:r>
            <w:proofErr w:type="gramStart"/>
            <w:r>
              <w:rPr>
                <w:rFonts w:eastAsia="Calibri"/>
                <w:sz w:val="24"/>
              </w:rPr>
              <w:t>flowcharts;</w:t>
            </w:r>
            <w:proofErr w:type="gramEnd"/>
          </w:p>
          <w:p w14:paraId="6F048AF2" w14:textId="77777777" w:rsidR="008B3363" w:rsidRDefault="00000000">
            <w:pPr>
              <w:pStyle w:val="ListParagraph"/>
              <w:numPr>
                <w:ilvl w:val="0"/>
                <w:numId w:val="2"/>
              </w:numPr>
              <w:spacing w:after="0" w:line="240" w:lineRule="auto"/>
              <w:jc w:val="both"/>
              <w:rPr>
                <w:sz w:val="24"/>
              </w:rPr>
            </w:pPr>
            <w:r>
              <w:rPr>
                <w:rFonts w:eastAsia="Calibri"/>
                <w:sz w:val="24"/>
              </w:rPr>
              <w:t xml:space="preserve">Software code by adding comments indicating work for the </w:t>
            </w:r>
            <w:proofErr w:type="gramStart"/>
            <w:r>
              <w:rPr>
                <w:rFonts w:eastAsia="Calibri"/>
                <w:sz w:val="24"/>
              </w:rPr>
              <w:t>sprint;</w:t>
            </w:r>
            <w:proofErr w:type="gramEnd"/>
          </w:p>
          <w:p w14:paraId="1C535EDA" w14:textId="77777777" w:rsidR="008B3363" w:rsidRDefault="008B3363">
            <w:pPr>
              <w:pStyle w:val="ListParagraph"/>
              <w:spacing w:after="0" w:line="240" w:lineRule="auto"/>
              <w:jc w:val="both"/>
              <w:rPr>
                <w:sz w:val="24"/>
              </w:rPr>
            </w:pPr>
          </w:p>
        </w:tc>
        <w:tc>
          <w:tcPr>
            <w:tcW w:w="2093" w:type="dxa"/>
            <w:vAlign w:val="center"/>
          </w:tcPr>
          <w:p w14:paraId="456A8B44" w14:textId="266C5968" w:rsidR="008B3363" w:rsidRDefault="00DB3F9F">
            <w:pPr>
              <w:spacing w:after="0" w:line="240" w:lineRule="auto"/>
              <w:jc w:val="both"/>
              <w:rPr>
                <w:sz w:val="24"/>
              </w:rPr>
            </w:pPr>
            <w:r>
              <w:rPr>
                <w:sz w:val="24"/>
              </w:rPr>
              <w:t>Yes</w:t>
            </w:r>
          </w:p>
        </w:tc>
      </w:tr>
      <w:tr w:rsidR="008B3363" w14:paraId="16761815" w14:textId="77777777">
        <w:tc>
          <w:tcPr>
            <w:tcW w:w="1605" w:type="dxa"/>
            <w:vAlign w:val="center"/>
          </w:tcPr>
          <w:p w14:paraId="3AF21A4D" w14:textId="77777777" w:rsidR="008B3363" w:rsidRDefault="00000000">
            <w:pPr>
              <w:spacing w:after="0" w:line="240" w:lineRule="auto"/>
              <w:jc w:val="center"/>
              <w:rPr>
                <w:sz w:val="24"/>
              </w:rPr>
            </w:pPr>
            <w:r>
              <w:rPr>
                <w:rFonts w:eastAsia="Calibri"/>
                <w:sz w:val="24"/>
              </w:rPr>
              <w:t>3</w:t>
            </w:r>
          </w:p>
        </w:tc>
        <w:tc>
          <w:tcPr>
            <w:tcW w:w="7092" w:type="dxa"/>
            <w:vAlign w:val="center"/>
          </w:tcPr>
          <w:p w14:paraId="74E7C4CD" w14:textId="77777777" w:rsidR="008B3363" w:rsidRDefault="00000000">
            <w:pPr>
              <w:spacing w:after="0" w:line="240" w:lineRule="auto"/>
              <w:jc w:val="both"/>
              <w:rPr>
                <w:sz w:val="24"/>
              </w:rPr>
            </w:pPr>
            <w:r>
              <w:rPr>
                <w:rFonts w:eastAsia="Calibri"/>
                <w:sz w:val="24"/>
              </w:rPr>
              <w:t xml:space="preserve">Submitted items in Task 2 (figures and software), above, to </w:t>
            </w:r>
            <w:proofErr w:type="spellStart"/>
            <w:r>
              <w:rPr>
                <w:rFonts w:eastAsia="Calibri"/>
                <w:sz w:val="24"/>
              </w:rPr>
              <w:t>eConestoga</w:t>
            </w:r>
            <w:proofErr w:type="spellEnd"/>
            <w:r>
              <w:rPr>
                <w:rFonts w:eastAsia="Calibri"/>
                <w:sz w:val="24"/>
              </w:rPr>
              <w:t xml:space="preserve"> as a single compressed file in “zip” format.</w:t>
            </w:r>
          </w:p>
        </w:tc>
        <w:tc>
          <w:tcPr>
            <w:tcW w:w="2093" w:type="dxa"/>
            <w:vAlign w:val="center"/>
          </w:tcPr>
          <w:p w14:paraId="7A75DB97" w14:textId="25AEC0F3" w:rsidR="008B3363" w:rsidRDefault="00DB3F9F">
            <w:pPr>
              <w:spacing w:after="0" w:line="240" w:lineRule="auto"/>
              <w:jc w:val="both"/>
              <w:rPr>
                <w:sz w:val="24"/>
              </w:rPr>
            </w:pPr>
            <w:r>
              <w:rPr>
                <w:sz w:val="24"/>
              </w:rPr>
              <w:t>Yes</w:t>
            </w:r>
          </w:p>
        </w:tc>
      </w:tr>
    </w:tbl>
    <w:p w14:paraId="4B86AA94" w14:textId="77777777" w:rsidR="008B3363" w:rsidRDefault="008B3363">
      <w:pPr>
        <w:jc w:val="center"/>
        <w:rPr>
          <w:b/>
          <w:sz w:val="24"/>
        </w:rPr>
      </w:pPr>
    </w:p>
    <w:p w14:paraId="084ADE83" w14:textId="77777777" w:rsidR="008B3363" w:rsidRDefault="00000000">
      <w:pPr>
        <w:rPr>
          <w:b/>
          <w:sz w:val="24"/>
        </w:rPr>
      </w:pPr>
      <w:r>
        <w:br w:type="page"/>
      </w:r>
    </w:p>
    <w:p w14:paraId="3B470CE6" w14:textId="77777777" w:rsidR="008B3363" w:rsidRDefault="00000000">
      <w:pPr>
        <w:jc w:val="center"/>
        <w:rPr>
          <w:b/>
          <w:sz w:val="24"/>
        </w:rPr>
      </w:pPr>
      <w:r>
        <w:rPr>
          <w:b/>
          <w:sz w:val="24"/>
        </w:rPr>
        <w:lastRenderedPageBreak/>
        <w:br/>
        <w:t>Sprint Feature List</w:t>
      </w:r>
    </w:p>
    <w:p w14:paraId="2FC6AE12" w14:textId="77777777" w:rsidR="008B3363" w:rsidRDefault="00000000">
      <w:pPr>
        <w:rPr>
          <w:sz w:val="24"/>
        </w:rPr>
      </w:pPr>
      <w:r>
        <w:rPr>
          <w:sz w:val="24"/>
        </w:rPr>
        <w:t xml:space="preserve">On this Separate Document please list </w:t>
      </w:r>
      <w:r>
        <w:rPr>
          <w:sz w:val="24"/>
          <w:u w:val="single"/>
        </w:rPr>
        <w:t>all</w:t>
      </w:r>
      <w:r>
        <w:rPr>
          <w:sz w:val="24"/>
        </w:rPr>
        <w:t xml:space="preserve"> features/tasks from Sprint backlog. Please attach Test Results for each Feature as a separate document. Please attach Design Documentation, Schematics, Flowcharts, etc.</w:t>
      </w:r>
    </w:p>
    <w:tbl>
      <w:tblPr>
        <w:tblStyle w:val="TableGrid"/>
        <w:tblW w:w="11003" w:type="dxa"/>
        <w:tblInd w:w="-5" w:type="dxa"/>
        <w:tblLayout w:type="fixed"/>
        <w:tblLook w:val="04A0" w:firstRow="1" w:lastRow="0" w:firstColumn="1" w:lastColumn="0" w:noHBand="0" w:noVBand="1"/>
      </w:tblPr>
      <w:tblGrid>
        <w:gridCol w:w="1440"/>
        <w:gridCol w:w="3893"/>
        <w:gridCol w:w="1169"/>
        <w:gridCol w:w="1350"/>
        <w:gridCol w:w="3151"/>
      </w:tblGrid>
      <w:tr w:rsidR="008B3363" w14:paraId="0B78A2F1" w14:textId="77777777">
        <w:tc>
          <w:tcPr>
            <w:tcW w:w="1440" w:type="dxa"/>
            <w:vAlign w:val="center"/>
          </w:tcPr>
          <w:p w14:paraId="7410AC32" w14:textId="77777777" w:rsidR="008B3363" w:rsidRDefault="00000000">
            <w:pPr>
              <w:spacing w:after="0" w:line="240" w:lineRule="auto"/>
              <w:jc w:val="center"/>
              <w:rPr>
                <w:b/>
              </w:rPr>
            </w:pPr>
            <w:r>
              <w:rPr>
                <w:rFonts w:eastAsia="Calibri"/>
                <w:b/>
              </w:rPr>
              <w:t>#</w:t>
            </w:r>
          </w:p>
          <w:p w14:paraId="3EAAFB31" w14:textId="77777777" w:rsidR="008B3363" w:rsidRDefault="00000000">
            <w:pPr>
              <w:spacing w:after="0" w:line="240" w:lineRule="auto"/>
              <w:jc w:val="center"/>
              <w:rPr>
                <w:b/>
              </w:rPr>
            </w:pPr>
            <w:r>
              <w:rPr>
                <w:rFonts w:eastAsia="Calibri"/>
                <w:b/>
              </w:rPr>
              <w:t>(Use number from Sprint Backlog)</w:t>
            </w:r>
          </w:p>
        </w:tc>
        <w:tc>
          <w:tcPr>
            <w:tcW w:w="3893" w:type="dxa"/>
            <w:vAlign w:val="center"/>
          </w:tcPr>
          <w:p w14:paraId="4073588C" w14:textId="77777777" w:rsidR="008B3363" w:rsidRDefault="00000000">
            <w:pPr>
              <w:spacing w:after="0" w:line="240" w:lineRule="auto"/>
              <w:jc w:val="center"/>
              <w:rPr>
                <w:b/>
              </w:rPr>
            </w:pPr>
            <w:r>
              <w:rPr>
                <w:rFonts w:eastAsia="Calibri"/>
                <w:b/>
              </w:rPr>
              <w:t>Feature Description</w:t>
            </w:r>
          </w:p>
        </w:tc>
        <w:tc>
          <w:tcPr>
            <w:tcW w:w="1169" w:type="dxa"/>
            <w:vAlign w:val="center"/>
          </w:tcPr>
          <w:p w14:paraId="2418D338" w14:textId="77777777" w:rsidR="008B3363" w:rsidRDefault="00000000">
            <w:pPr>
              <w:spacing w:after="0" w:line="240" w:lineRule="auto"/>
              <w:jc w:val="center"/>
              <w:rPr>
                <w:b/>
              </w:rPr>
            </w:pPr>
            <w:r>
              <w:rPr>
                <w:rFonts w:eastAsia="Calibri"/>
                <w:b/>
              </w:rPr>
              <w:t>Percent Complete</w:t>
            </w:r>
          </w:p>
        </w:tc>
        <w:tc>
          <w:tcPr>
            <w:tcW w:w="1350" w:type="dxa"/>
            <w:vAlign w:val="center"/>
          </w:tcPr>
          <w:p w14:paraId="676BD572" w14:textId="77777777" w:rsidR="008B3363" w:rsidRDefault="00000000">
            <w:pPr>
              <w:spacing w:after="0" w:line="240" w:lineRule="auto"/>
              <w:jc w:val="center"/>
              <w:rPr>
                <w:b/>
              </w:rPr>
            </w:pPr>
            <w:r>
              <w:rPr>
                <w:rFonts w:eastAsia="Calibri"/>
                <w:b/>
              </w:rPr>
              <w:t>Tested?</w:t>
            </w:r>
          </w:p>
          <w:p w14:paraId="2EE868E8" w14:textId="77777777" w:rsidR="008B3363" w:rsidRDefault="00000000">
            <w:pPr>
              <w:spacing w:after="0" w:line="240" w:lineRule="auto"/>
              <w:jc w:val="center"/>
              <w:rPr>
                <w:b/>
              </w:rPr>
            </w:pPr>
            <w:r>
              <w:rPr>
                <w:rFonts w:eastAsia="Calibri"/>
                <w:b/>
              </w:rPr>
              <w:t xml:space="preserve">(Yes or </w:t>
            </w:r>
            <w:proofErr w:type="gramStart"/>
            <w:r>
              <w:rPr>
                <w:rFonts w:eastAsia="Calibri"/>
                <w:b/>
              </w:rPr>
              <w:t>No</w:t>
            </w:r>
            <w:proofErr w:type="gramEnd"/>
            <w:r>
              <w:rPr>
                <w:rFonts w:eastAsia="Calibri"/>
                <w:b/>
              </w:rPr>
              <w:t>)</w:t>
            </w:r>
          </w:p>
        </w:tc>
        <w:tc>
          <w:tcPr>
            <w:tcW w:w="3151" w:type="dxa"/>
            <w:vAlign w:val="center"/>
          </w:tcPr>
          <w:p w14:paraId="250D54BD" w14:textId="77777777" w:rsidR="008B3363" w:rsidRDefault="00000000">
            <w:pPr>
              <w:spacing w:after="0" w:line="240" w:lineRule="auto"/>
              <w:jc w:val="center"/>
              <w:rPr>
                <w:b/>
              </w:rPr>
            </w:pPr>
            <w:r>
              <w:rPr>
                <w:rFonts w:eastAsia="Calibri"/>
                <w:b/>
              </w:rPr>
              <w:t>Faculty Assessment</w:t>
            </w:r>
          </w:p>
        </w:tc>
      </w:tr>
      <w:tr w:rsidR="00823BA4" w14:paraId="06DE2889" w14:textId="77777777" w:rsidTr="00823BA4">
        <w:tc>
          <w:tcPr>
            <w:tcW w:w="1440" w:type="dxa"/>
            <w:vAlign w:val="bottom"/>
          </w:tcPr>
          <w:p w14:paraId="2E0FA795" w14:textId="3998D2CB" w:rsidR="00823BA4" w:rsidRDefault="00823BA4" w:rsidP="00823BA4">
            <w:pPr>
              <w:spacing w:after="0" w:line="240" w:lineRule="auto"/>
              <w:jc w:val="center"/>
              <w:rPr>
                <w:i/>
              </w:rPr>
            </w:pPr>
            <w:r>
              <w:rPr>
                <w:rFonts w:ascii="Calibri" w:hAnsi="Calibri" w:cs="Calibri"/>
                <w:color w:val="9C5700"/>
              </w:rPr>
              <w:t>30</w:t>
            </w:r>
          </w:p>
        </w:tc>
        <w:tc>
          <w:tcPr>
            <w:tcW w:w="3893" w:type="dxa"/>
            <w:vAlign w:val="bottom"/>
          </w:tcPr>
          <w:p w14:paraId="299CC32A" w14:textId="50F0E95F" w:rsidR="00823BA4" w:rsidRDefault="00823BA4" w:rsidP="00823BA4">
            <w:pPr>
              <w:spacing w:after="0" w:line="240" w:lineRule="auto"/>
              <w:jc w:val="center"/>
              <w:rPr>
                <w:i/>
              </w:rPr>
            </w:pPr>
            <w:r>
              <w:rPr>
                <w:rFonts w:ascii="Calibri" w:hAnsi="Calibri" w:cs="Calibri"/>
                <w:color w:val="000000"/>
              </w:rPr>
              <w:t>Test purchased sensors are non-defects</w:t>
            </w:r>
          </w:p>
        </w:tc>
        <w:tc>
          <w:tcPr>
            <w:tcW w:w="1169" w:type="dxa"/>
            <w:shd w:val="clear" w:color="auto" w:fill="auto"/>
          </w:tcPr>
          <w:p w14:paraId="7DF7F965" w14:textId="77B74398" w:rsidR="00823BA4" w:rsidRDefault="00823BA4" w:rsidP="00823BA4">
            <w:pPr>
              <w:spacing w:after="0" w:line="240" w:lineRule="auto"/>
              <w:jc w:val="center"/>
              <w:rPr>
                <w:i/>
              </w:rPr>
            </w:pPr>
            <w:r>
              <w:rPr>
                <w:rFonts w:eastAsia="Calibri"/>
                <w:i/>
              </w:rPr>
              <w:t>100</w:t>
            </w:r>
          </w:p>
        </w:tc>
        <w:tc>
          <w:tcPr>
            <w:tcW w:w="1350" w:type="dxa"/>
          </w:tcPr>
          <w:p w14:paraId="2D27A169" w14:textId="0242A386" w:rsidR="00823BA4" w:rsidRDefault="00823BA4" w:rsidP="00823BA4">
            <w:pPr>
              <w:spacing w:after="0" w:line="240" w:lineRule="auto"/>
              <w:jc w:val="center"/>
              <w:rPr>
                <w:i/>
              </w:rPr>
            </w:pPr>
            <w:r>
              <w:rPr>
                <w:rFonts w:eastAsia="Calibri"/>
                <w:i/>
              </w:rPr>
              <w:t>Yes</w:t>
            </w:r>
          </w:p>
        </w:tc>
        <w:tc>
          <w:tcPr>
            <w:tcW w:w="3151" w:type="dxa"/>
          </w:tcPr>
          <w:p w14:paraId="64680D96" w14:textId="77777777" w:rsidR="00823BA4" w:rsidRDefault="00823BA4" w:rsidP="00823BA4">
            <w:pPr>
              <w:spacing w:after="0" w:line="240" w:lineRule="auto"/>
              <w:jc w:val="center"/>
              <w:rPr>
                <w:rFonts w:ascii="Calibri" w:eastAsia="Calibri" w:hAnsi="Calibri"/>
              </w:rPr>
            </w:pPr>
          </w:p>
        </w:tc>
      </w:tr>
      <w:tr w:rsidR="00823BA4" w14:paraId="71ECDD9D" w14:textId="77777777" w:rsidTr="00823BA4">
        <w:tc>
          <w:tcPr>
            <w:tcW w:w="1440" w:type="dxa"/>
            <w:vAlign w:val="bottom"/>
          </w:tcPr>
          <w:p w14:paraId="13C5B89C" w14:textId="497BE96C" w:rsidR="00823BA4" w:rsidRDefault="00823BA4" w:rsidP="00823BA4">
            <w:pPr>
              <w:spacing w:after="0" w:line="240" w:lineRule="auto"/>
              <w:jc w:val="center"/>
              <w:rPr>
                <w:i/>
              </w:rPr>
            </w:pPr>
            <w:r>
              <w:rPr>
                <w:rFonts w:ascii="Calibri" w:hAnsi="Calibri" w:cs="Calibri"/>
                <w:color w:val="9C5700"/>
              </w:rPr>
              <w:t>31</w:t>
            </w:r>
          </w:p>
        </w:tc>
        <w:tc>
          <w:tcPr>
            <w:tcW w:w="3893" w:type="dxa"/>
            <w:vAlign w:val="bottom"/>
          </w:tcPr>
          <w:p w14:paraId="2347EBED" w14:textId="3A7AF0B2" w:rsidR="00823BA4" w:rsidRDefault="00823BA4" w:rsidP="00823BA4">
            <w:pPr>
              <w:spacing w:after="0" w:line="240" w:lineRule="auto"/>
              <w:jc w:val="center"/>
              <w:rPr>
                <w:i/>
              </w:rPr>
            </w:pPr>
            <w:r>
              <w:rPr>
                <w:rFonts w:ascii="Calibri" w:hAnsi="Calibri" w:cs="Calibri"/>
                <w:color w:val="000000"/>
              </w:rPr>
              <w:t>Create Block diagram for sensor module</w:t>
            </w:r>
          </w:p>
        </w:tc>
        <w:tc>
          <w:tcPr>
            <w:tcW w:w="1169" w:type="dxa"/>
            <w:shd w:val="clear" w:color="auto" w:fill="auto"/>
          </w:tcPr>
          <w:p w14:paraId="19329FDE" w14:textId="77777777" w:rsidR="00823BA4" w:rsidRDefault="00823BA4" w:rsidP="00823BA4">
            <w:pPr>
              <w:spacing w:after="0" w:line="240" w:lineRule="auto"/>
              <w:jc w:val="center"/>
              <w:rPr>
                <w:i/>
              </w:rPr>
            </w:pPr>
            <w:r>
              <w:rPr>
                <w:rFonts w:eastAsia="Calibri"/>
                <w:i/>
              </w:rPr>
              <w:t>100</w:t>
            </w:r>
          </w:p>
        </w:tc>
        <w:tc>
          <w:tcPr>
            <w:tcW w:w="1350" w:type="dxa"/>
          </w:tcPr>
          <w:p w14:paraId="462BC70A" w14:textId="77777777" w:rsidR="00823BA4" w:rsidRDefault="00823BA4" w:rsidP="00823BA4">
            <w:pPr>
              <w:spacing w:after="0" w:line="240" w:lineRule="auto"/>
              <w:jc w:val="center"/>
              <w:rPr>
                <w:i/>
              </w:rPr>
            </w:pPr>
            <w:r>
              <w:rPr>
                <w:rFonts w:eastAsia="Calibri"/>
                <w:i/>
              </w:rPr>
              <w:t>Yes</w:t>
            </w:r>
          </w:p>
        </w:tc>
        <w:tc>
          <w:tcPr>
            <w:tcW w:w="3151" w:type="dxa"/>
          </w:tcPr>
          <w:p w14:paraId="187F97BD" w14:textId="77777777" w:rsidR="00823BA4" w:rsidRDefault="00823BA4" w:rsidP="00823BA4">
            <w:pPr>
              <w:spacing w:after="0" w:line="240" w:lineRule="auto"/>
              <w:jc w:val="center"/>
              <w:rPr>
                <w:rFonts w:ascii="Calibri" w:eastAsia="Calibri" w:hAnsi="Calibri"/>
              </w:rPr>
            </w:pPr>
          </w:p>
        </w:tc>
      </w:tr>
      <w:tr w:rsidR="00823BA4" w14:paraId="0BE204C7" w14:textId="77777777" w:rsidTr="00823BA4">
        <w:tc>
          <w:tcPr>
            <w:tcW w:w="1440" w:type="dxa"/>
            <w:vAlign w:val="bottom"/>
          </w:tcPr>
          <w:p w14:paraId="26FEB378" w14:textId="6FB11CA8" w:rsidR="00823BA4" w:rsidRDefault="00823BA4" w:rsidP="00823BA4">
            <w:pPr>
              <w:spacing w:after="0" w:line="240" w:lineRule="auto"/>
              <w:jc w:val="center"/>
              <w:rPr>
                <w:rFonts w:ascii="Calibri" w:eastAsia="Calibri" w:hAnsi="Calibri"/>
              </w:rPr>
            </w:pPr>
            <w:r>
              <w:rPr>
                <w:rFonts w:ascii="Calibri" w:hAnsi="Calibri" w:cs="Calibri"/>
                <w:color w:val="9C5700"/>
              </w:rPr>
              <w:t>32</w:t>
            </w:r>
          </w:p>
        </w:tc>
        <w:tc>
          <w:tcPr>
            <w:tcW w:w="3893" w:type="dxa"/>
            <w:vAlign w:val="bottom"/>
          </w:tcPr>
          <w:p w14:paraId="1437B792" w14:textId="10FCE83B" w:rsidR="00823BA4" w:rsidRDefault="00823BA4" w:rsidP="00823BA4">
            <w:pPr>
              <w:spacing w:after="0" w:line="240" w:lineRule="auto"/>
              <w:jc w:val="center"/>
              <w:rPr>
                <w:rFonts w:ascii="Calibri" w:eastAsia="Calibri" w:hAnsi="Calibri"/>
              </w:rPr>
            </w:pPr>
            <w:r>
              <w:rPr>
                <w:rFonts w:ascii="Calibri" w:hAnsi="Calibri" w:cs="Calibri"/>
                <w:color w:val="000000"/>
              </w:rPr>
              <w:t>Breadboard sensor module circuit</w:t>
            </w:r>
          </w:p>
        </w:tc>
        <w:tc>
          <w:tcPr>
            <w:tcW w:w="1169" w:type="dxa"/>
            <w:shd w:val="clear" w:color="auto" w:fill="auto"/>
          </w:tcPr>
          <w:p w14:paraId="388A1FA0" w14:textId="4A5C893A" w:rsidR="00823BA4" w:rsidRDefault="00823BA4" w:rsidP="00823BA4">
            <w:pPr>
              <w:spacing w:after="0" w:line="240" w:lineRule="auto"/>
              <w:jc w:val="center"/>
              <w:rPr>
                <w:rFonts w:ascii="Calibri" w:eastAsia="Calibri" w:hAnsi="Calibri"/>
              </w:rPr>
            </w:pPr>
            <w:r>
              <w:rPr>
                <w:rFonts w:eastAsia="Calibri"/>
                <w:i/>
              </w:rPr>
              <w:t>100</w:t>
            </w:r>
          </w:p>
        </w:tc>
        <w:tc>
          <w:tcPr>
            <w:tcW w:w="1350" w:type="dxa"/>
          </w:tcPr>
          <w:p w14:paraId="25EC10D2" w14:textId="6A62A70C" w:rsidR="00823BA4" w:rsidRDefault="00823BA4" w:rsidP="00823BA4">
            <w:pPr>
              <w:spacing w:after="0" w:line="240" w:lineRule="auto"/>
              <w:jc w:val="center"/>
              <w:rPr>
                <w:rFonts w:ascii="Calibri" w:eastAsia="Calibri" w:hAnsi="Calibri"/>
              </w:rPr>
            </w:pPr>
            <w:r>
              <w:rPr>
                <w:rFonts w:eastAsia="Calibri"/>
                <w:i/>
              </w:rPr>
              <w:t>Yes</w:t>
            </w:r>
          </w:p>
        </w:tc>
        <w:tc>
          <w:tcPr>
            <w:tcW w:w="3151" w:type="dxa"/>
          </w:tcPr>
          <w:p w14:paraId="6C4E1E01" w14:textId="77777777" w:rsidR="00823BA4" w:rsidRDefault="00823BA4" w:rsidP="00823BA4">
            <w:pPr>
              <w:spacing w:after="0" w:line="240" w:lineRule="auto"/>
              <w:jc w:val="center"/>
              <w:rPr>
                <w:rFonts w:ascii="Calibri" w:eastAsia="Calibri" w:hAnsi="Calibri"/>
              </w:rPr>
            </w:pPr>
          </w:p>
        </w:tc>
      </w:tr>
      <w:tr w:rsidR="00823BA4" w14:paraId="4F484F8B" w14:textId="77777777" w:rsidTr="00075CBB">
        <w:tc>
          <w:tcPr>
            <w:tcW w:w="1440" w:type="dxa"/>
            <w:vAlign w:val="bottom"/>
          </w:tcPr>
          <w:p w14:paraId="78DDF5DF" w14:textId="675C5C8C" w:rsidR="00823BA4" w:rsidRDefault="00823BA4" w:rsidP="00823BA4">
            <w:pPr>
              <w:spacing w:after="0" w:line="240" w:lineRule="auto"/>
              <w:jc w:val="center"/>
              <w:rPr>
                <w:rFonts w:ascii="Calibri" w:eastAsia="Calibri" w:hAnsi="Calibri"/>
              </w:rPr>
            </w:pPr>
            <w:r>
              <w:rPr>
                <w:rFonts w:ascii="Calibri" w:hAnsi="Calibri" w:cs="Calibri"/>
                <w:color w:val="9C5700"/>
              </w:rPr>
              <w:t>33</w:t>
            </w:r>
          </w:p>
        </w:tc>
        <w:tc>
          <w:tcPr>
            <w:tcW w:w="3893" w:type="dxa"/>
            <w:vAlign w:val="bottom"/>
          </w:tcPr>
          <w:p w14:paraId="762E52F6" w14:textId="4E021C28" w:rsidR="00823BA4" w:rsidRDefault="00823BA4" w:rsidP="00823BA4">
            <w:pPr>
              <w:spacing w:after="0" w:line="240" w:lineRule="auto"/>
              <w:jc w:val="center"/>
              <w:rPr>
                <w:rFonts w:ascii="Calibri" w:eastAsia="Calibri" w:hAnsi="Calibri"/>
              </w:rPr>
            </w:pPr>
            <w:r>
              <w:rPr>
                <w:rFonts w:ascii="Calibri" w:hAnsi="Calibri" w:cs="Calibri"/>
                <w:color w:val="000000"/>
              </w:rPr>
              <w:t>Verify upper and lower bounds of frequency, linearize readings and determine sensitivity required to measure *time</w:t>
            </w:r>
          </w:p>
        </w:tc>
        <w:tc>
          <w:tcPr>
            <w:tcW w:w="1169" w:type="dxa"/>
          </w:tcPr>
          <w:p w14:paraId="6A319762" w14:textId="4EBCF72B" w:rsidR="00823BA4" w:rsidRDefault="00823BA4" w:rsidP="00823BA4">
            <w:pPr>
              <w:spacing w:after="0" w:line="240" w:lineRule="auto"/>
              <w:jc w:val="center"/>
              <w:rPr>
                <w:rFonts w:ascii="Calibri" w:eastAsia="Calibri" w:hAnsi="Calibri"/>
              </w:rPr>
            </w:pPr>
            <w:r>
              <w:rPr>
                <w:rFonts w:eastAsia="Calibri"/>
                <w:i/>
              </w:rPr>
              <w:t>100</w:t>
            </w:r>
          </w:p>
        </w:tc>
        <w:tc>
          <w:tcPr>
            <w:tcW w:w="1350" w:type="dxa"/>
          </w:tcPr>
          <w:p w14:paraId="0B8979B9" w14:textId="32E48370" w:rsidR="00823BA4" w:rsidRDefault="00823BA4" w:rsidP="00823BA4">
            <w:pPr>
              <w:spacing w:after="0" w:line="240" w:lineRule="auto"/>
              <w:jc w:val="center"/>
              <w:rPr>
                <w:rFonts w:ascii="Calibri" w:eastAsia="Calibri" w:hAnsi="Calibri"/>
              </w:rPr>
            </w:pPr>
            <w:r>
              <w:rPr>
                <w:rFonts w:eastAsia="Calibri"/>
                <w:i/>
              </w:rPr>
              <w:t>Yes</w:t>
            </w:r>
          </w:p>
        </w:tc>
        <w:tc>
          <w:tcPr>
            <w:tcW w:w="3151" w:type="dxa"/>
          </w:tcPr>
          <w:p w14:paraId="340F6FFF" w14:textId="77777777" w:rsidR="00823BA4" w:rsidRDefault="00823BA4" w:rsidP="00823BA4">
            <w:pPr>
              <w:spacing w:after="0" w:line="240" w:lineRule="auto"/>
              <w:jc w:val="center"/>
              <w:rPr>
                <w:rFonts w:ascii="Calibri" w:eastAsia="Calibri" w:hAnsi="Calibri"/>
              </w:rPr>
            </w:pPr>
          </w:p>
        </w:tc>
      </w:tr>
      <w:tr w:rsidR="00823BA4" w14:paraId="3D8A3613" w14:textId="77777777" w:rsidTr="00075CBB">
        <w:tc>
          <w:tcPr>
            <w:tcW w:w="1440" w:type="dxa"/>
            <w:vAlign w:val="bottom"/>
          </w:tcPr>
          <w:p w14:paraId="24207365" w14:textId="7B20AC86" w:rsidR="00823BA4" w:rsidRDefault="00823BA4" w:rsidP="00823BA4">
            <w:pPr>
              <w:spacing w:after="0" w:line="240" w:lineRule="auto"/>
              <w:jc w:val="center"/>
              <w:rPr>
                <w:rFonts w:ascii="Calibri" w:eastAsia="Calibri" w:hAnsi="Calibri"/>
              </w:rPr>
            </w:pPr>
            <w:r>
              <w:rPr>
                <w:rFonts w:ascii="Calibri" w:hAnsi="Calibri" w:cs="Calibri"/>
                <w:color w:val="9C5700"/>
              </w:rPr>
              <w:t>34</w:t>
            </w:r>
          </w:p>
        </w:tc>
        <w:tc>
          <w:tcPr>
            <w:tcW w:w="3893" w:type="dxa"/>
            <w:vAlign w:val="bottom"/>
          </w:tcPr>
          <w:p w14:paraId="0BF7B2C0" w14:textId="6F298440" w:rsidR="00823BA4" w:rsidRDefault="00823BA4" w:rsidP="00823BA4">
            <w:pPr>
              <w:spacing w:after="0" w:line="240" w:lineRule="auto"/>
              <w:jc w:val="center"/>
              <w:rPr>
                <w:rFonts w:ascii="Calibri" w:eastAsia="Calibri" w:hAnsi="Calibri"/>
              </w:rPr>
            </w:pPr>
            <w:r>
              <w:rPr>
                <w:rFonts w:ascii="Calibri" w:hAnsi="Calibri" w:cs="Calibri"/>
                <w:color w:val="000000"/>
              </w:rPr>
              <w:t xml:space="preserve">Determine how MCU can send required frequency, do we need an oscillator or transistor to boost </w:t>
            </w:r>
            <w:proofErr w:type="spellStart"/>
            <w:r>
              <w:rPr>
                <w:rFonts w:ascii="Calibri" w:hAnsi="Calibri" w:cs="Calibri"/>
                <w:color w:val="000000"/>
              </w:rPr>
              <w:t>frequnecy</w:t>
            </w:r>
            <w:proofErr w:type="spellEnd"/>
            <w:r>
              <w:rPr>
                <w:rFonts w:ascii="Calibri" w:hAnsi="Calibri" w:cs="Calibri"/>
                <w:color w:val="000000"/>
              </w:rPr>
              <w:t xml:space="preserve"> from two sources?</w:t>
            </w:r>
          </w:p>
        </w:tc>
        <w:tc>
          <w:tcPr>
            <w:tcW w:w="1169" w:type="dxa"/>
          </w:tcPr>
          <w:p w14:paraId="3891270C" w14:textId="6E15365A" w:rsidR="00823BA4" w:rsidRDefault="00823BA4" w:rsidP="00823BA4">
            <w:pPr>
              <w:spacing w:after="0" w:line="240" w:lineRule="auto"/>
              <w:jc w:val="center"/>
              <w:rPr>
                <w:rFonts w:ascii="Calibri" w:eastAsia="Calibri" w:hAnsi="Calibri"/>
              </w:rPr>
            </w:pPr>
            <w:r>
              <w:rPr>
                <w:rFonts w:eastAsia="Calibri"/>
                <w:i/>
              </w:rPr>
              <w:t>100</w:t>
            </w:r>
          </w:p>
        </w:tc>
        <w:tc>
          <w:tcPr>
            <w:tcW w:w="1350" w:type="dxa"/>
          </w:tcPr>
          <w:p w14:paraId="3393D326" w14:textId="25EBA2A6" w:rsidR="00823BA4" w:rsidRDefault="00823BA4" w:rsidP="00823BA4">
            <w:pPr>
              <w:spacing w:after="0" w:line="240" w:lineRule="auto"/>
              <w:jc w:val="center"/>
              <w:rPr>
                <w:rFonts w:ascii="Calibri" w:eastAsia="Calibri" w:hAnsi="Calibri"/>
              </w:rPr>
            </w:pPr>
            <w:r>
              <w:rPr>
                <w:rFonts w:eastAsia="Calibri"/>
                <w:i/>
              </w:rPr>
              <w:t>Yes</w:t>
            </w:r>
          </w:p>
        </w:tc>
        <w:tc>
          <w:tcPr>
            <w:tcW w:w="3151" w:type="dxa"/>
          </w:tcPr>
          <w:p w14:paraId="49181FD6" w14:textId="77777777" w:rsidR="00823BA4" w:rsidRDefault="00823BA4" w:rsidP="00823BA4">
            <w:pPr>
              <w:spacing w:after="0" w:line="240" w:lineRule="auto"/>
              <w:jc w:val="center"/>
              <w:rPr>
                <w:rFonts w:ascii="Calibri" w:eastAsia="Calibri" w:hAnsi="Calibri"/>
              </w:rPr>
            </w:pPr>
          </w:p>
        </w:tc>
      </w:tr>
      <w:tr w:rsidR="00823BA4" w14:paraId="7AFB0471" w14:textId="77777777" w:rsidTr="00075CBB">
        <w:tc>
          <w:tcPr>
            <w:tcW w:w="1440" w:type="dxa"/>
            <w:vAlign w:val="bottom"/>
          </w:tcPr>
          <w:p w14:paraId="7A494EDD" w14:textId="5D3D6F84" w:rsidR="00823BA4" w:rsidRDefault="00823BA4" w:rsidP="00823BA4">
            <w:pPr>
              <w:spacing w:after="0" w:line="240" w:lineRule="auto"/>
              <w:jc w:val="center"/>
              <w:rPr>
                <w:rFonts w:ascii="Calibri" w:eastAsia="Calibri" w:hAnsi="Calibri"/>
              </w:rPr>
            </w:pPr>
            <w:r>
              <w:rPr>
                <w:rFonts w:ascii="Calibri" w:hAnsi="Calibri" w:cs="Calibri"/>
                <w:color w:val="9C5700"/>
              </w:rPr>
              <w:t>35</w:t>
            </w:r>
          </w:p>
        </w:tc>
        <w:tc>
          <w:tcPr>
            <w:tcW w:w="3893" w:type="dxa"/>
            <w:vAlign w:val="bottom"/>
          </w:tcPr>
          <w:p w14:paraId="69637DED" w14:textId="351A864A" w:rsidR="00823BA4" w:rsidRDefault="00823BA4" w:rsidP="00823BA4">
            <w:pPr>
              <w:spacing w:after="0" w:line="240" w:lineRule="auto"/>
              <w:jc w:val="center"/>
              <w:rPr>
                <w:rFonts w:ascii="Calibri" w:eastAsia="Calibri" w:hAnsi="Calibri"/>
              </w:rPr>
            </w:pPr>
            <w:r>
              <w:rPr>
                <w:rFonts w:ascii="Calibri" w:hAnsi="Calibri" w:cs="Calibri"/>
                <w:color w:val="000000"/>
              </w:rPr>
              <w:t>Create Schematic for sensor module circuit</w:t>
            </w:r>
          </w:p>
        </w:tc>
        <w:tc>
          <w:tcPr>
            <w:tcW w:w="1169" w:type="dxa"/>
          </w:tcPr>
          <w:p w14:paraId="28E2E0DD" w14:textId="432921D3" w:rsidR="00823BA4" w:rsidRDefault="00823BA4" w:rsidP="00823BA4">
            <w:pPr>
              <w:spacing w:after="0" w:line="240" w:lineRule="auto"/>
              <w:jc w:val="center"/>
              <w:rPr>
                <w:rFonts w:ascii="Calibri" w:eastAsia="Calibri" w:hAnsi="Calibri"/>
              </w:rPr>
            </w:pPr>
            <w:r>
              <w:rPr>
                <w:rFonts w:eastAsia="Calibri"/>
                <w:i/>
              </w:rPr>
              <w:t>100</w:t>
            </w:r>
          </w:p>
        </w:tc>
        <w:tc>
          <w:tcPr>
            <w:tcW w:w="1350" w:type="dxa"/>
          </w:tcPr>
          <w:p w14:paraId="22D94A1D" w14:textId="600774D3" w:rsidR="00823BA4" w:rsidRDefault="00823BA4" w:rsidP="00823BA4">
            <w:pPr>
              <w:spacing w:after="0" w:line="240" w:lineRule="auto"/>
              <w:jc w:val="center"/>
              <w:rPr>
                <w:rFonts w:ascii="Calibri" w:eastAsia="Calibri" w:hAnsi="Calibri"/>
              </w:rPr>
            </w:pPr>
            <w:r>
              <w:rPr>
                <w:rFonts w:eastAsia="Calibri"/>
                <w:i/>
              </w:rPr>
              <w:t>Yes</w:t>
            </w:r>
          </w:p>
        </w:tc>
        <w:tc>
          <w:tcPr>
            <w:tcW w:w="3151" w:type="dxa"/>
          </w:tcPr>
          <w:p w14:paraId="04FD0D7C" w14:textId="77777777" w:rsidR="00823BA4" w:rsidRDefault="00823BA4" w:rsidP="00823BA4">
            <w:pPr>
              <w:spacing w:after="0" w:line="240" w:lineRule="auto"/>
              <w:jc w:val="center"/>
              <w:rPr>
                <w:rFonts w:ascii="Calibri" w:eastAsia="Calibri" w:hAnsi="Calibri"/>
              </w:rPr>
            </w:pPr>
          </w:p>
        </w:tc>
      </w:tr>
      <w:tr w:rsidR="00823BA4" w14:paraId="78FB2BDF" w14:textId="77777777" w:rsidTr="00075CBB">
        <w:tc>
          <w:tcPr>
            <w:tcW w:w="1440" w:type="dxa"/>
            <w:vAlign w:val="bottom"/>
          </w:tcPr>
          <w:p w14:paraId="0AE65E50" w14:textId="0406C22C" w:rsidR="00823BA4" w:rsidRDefault="00823BA4" w:rsidP="00823BA4">
            <w:pPr>
              <w:spacing w:after="0" w:line="240" w:lineRule="auto"/>
              <w:jc w:val="center"/>
              <w:rPr>
                <w:rFonts w:ascii="Calibri" w:eastAsia="Calibri" w:hAnsi="Calibri"/>
              </w:rPr>
            </w:pPr>
            <w:r>
              <w:rPr>
                <w:rFonts w:ascii="Calibri" w:hAnsi="Calibri" w:cs="Calibri"/>
                <w:color w:val="9C5700"/>
              </w:rPr>
              <w:t>36</w:t>
            </w:r>
          </w:p>
        </w:tc>
        <w:tc>
          <w:tcPr>
            <w:tcW w:w="3893" w:type="dxa"/>
            <w:vAlign w:val="bottom"/>
          </w:tcPr>
          <w:p w14:paraId="42BCCEE5" w14:textId="3D1D0058" w:rsidR="00823BA4" w:rsidRDefault="00823BA4" w:rsidP="00823BA4">
            <w:pPr>
              <w:spacing w:after="0" w:line="240" w:lineRule="auto"/>
              <w:jc w:val="center"/>
              <w:rPr>
                <w:rFonts w:ascii="Calibri" w:eastAsia="Calibri" w:hAnsi="Calibri"/>
              </w:rPr>
            </w:pPr>
            <w:r>
              <w:rPr>
                <w:rFonts w:ascii="Calibri" w:hAnsi="Calibri" w:cs="Calibri"/>
                <w:color w:val="000000"/>
              </w:rPr>
              <w:t>Verify Schematic for sensor module with sponsor</w:t>
            </w:r>
          </w:p>
        </w:tc>
        <w:tc>
          <w:tcPr>
            <w:tcW w:w="1169" w:type="dxa"/>
          </w:tcPr>
          <w:p w14:paraId="605A0AFF" w14:textId="48AE77C0" w:rsidR="00823BA4" w:rsidRDefault="00823BA4" w:rsidP="00823BA4">
            <w:pPr>
              <w:spacing w:after="0" w:line="240" w:lineRule="auto"/>
              <w:jc w:val="center"/>
              <w:rPr>
                <w:rFonts w:ascii="Calibri" w:eastAsia="Calibri" w:hAnsi="Calibri"/>
              </w:rPr>
            </w:pPr>
            <w:r>
              <w:rPr>
                <w:rFonts w:eastAsia="Calibri"/>
                <w:i/>
              </w:rPr>
              <w:t>100</w:t>
            </w:r>
          </w:p>
        </w:tc>
        <w:tc>
          <w:tcPr>
            <w:tcW w:w="1350" w:type="dxa"/>
          </w:tcPr>
          <w:p w14:paraId="7964B060" w14:textId="3EEBE4A3" w:rsidR="00823BA4" w:rsidRDefault="00823BA4" w:rsidP="00823BA4">
            <w:pPr>
              <w:spacing w:after="0" w:line="240" w:lineRule="auto"/>
              <w:jc w:val="center"/>
              <w:rPr>
                <w:rFonts w:ascii="Calibri" w:eastAsia="Calibri" w:hAnsi="Calibri"/>
              </w:rPr>
            </w:pPr>
            <w:r>
              <w:rPr>
                <w:rFonts w:eastAsia="Calibri"/>
                <w:i/>
              </w:rPr>
              <w:t>Yes</w:t>
            </w:r>
          </w:p>
        </w:tc>
        <w:tc>
          <w:tcPr>
            <w:tcW w:w="3151" w:type="dxa"/>
          </w:tcPr>
          <w:p w14:paraId="26CF479D" w14:textId="77777777" w:rsidR="00823BA4" w:rsidRDefault="00823BA4" w:rsidP="00823BA4">
            <w:pPr>
              <w:spacing w:after="0" w:line="240" w:lineRule="auto"/>
              <w:jc w:val="center"/>
              <w:rPr>
                <w:rFonts w:ascii="Calibri" w:eastAsia="Calibri" w:hAnsi="Calibri"/>
              </w:rPr>
            </w:pPr>
          </w:p>
        </w:tc>
      </w:tr>
      <w:tr w:rsidR="00823BA4" w14:paraId="68A1FFDB" w14:textId="77777777" w:rsidTr="00075CBB">
        <w:tc>
          <w:tcPr>
            <w:tcW w:w="1440" w:type="dxa"/>
            <w:vAlign w:val="bottom"/>
          </w:tcPr>
          <w:p w14:paraId="56CF020C" w14:textId="0CF2A85E" w:rsidR="00823BA4" w:rsidRDefault="00823BA4" w:rsidP="00823BA4">
            <w:pPr>
              <w:spacing w:after="0" w:line="240" w:lineRule="auto"/>
              <w:jc w:val="center"/>
              <w:rPr>
                <w:rFonts w:ascii="Calibri" w:eastAsia="Calibri" w:hAnsi="Calibri"/>
              </w:rPr>
            </w:pPr>
            <w:r>
              <w:rPr>
                <w:rFonts w:ascii="Calibri" w:hAnsi="Calibri" w:cs="Calibri"/>
                <w:color w:val="9C5700"/>
              </w:rPr>
              <w:t>37</w:t>
            </w:r>
          </w:p>
        </w:tc>
        <w:tc>
          <w:tcPr>
            <w:tcW w:w="3893" w:type="dxa"/>
            <w:vAlign w:val="bottom"/>
          </w:tcPr>
          <w:p w14:paraId="5E8E5FE6" w14:textId="325AE2CD" w:rsidR="00823BA4" w:rsidRDefault="00823BA4" w:rsidP="00823BA4">
            <w:pPr>
              <w:spacing w:after="0" w:line="240" w:lineRule="auto"/>
              <w:jc w:val="center"/>
              <w:rPr>
                <w:rFonts w:ascii="Calibri" w:eastAsia="Calibri" w:hAnsi="Calibri"/>
              </w:rPr>
            </w:pPr>
            <w:r>
              <w:rPr>
                <w:rFonts w:ascii="Calibri" w:hAnsi="Calibri" w:cs="Calibri"/>
                <w:color w:val="000000"/>
              </w:rPr>
              <w:t xml:space="preserve">Breadboard/prototype a sensor module circuit with the </w:t>
            </w:r>
            <w:proofErr w:type="spellStart"/>
            <w:r>
              <w:rPr>
                <w:rFonts w:ascii="Calibri" w:hAnsi="Calibri" w:cs="Calibri"/>
                <w:color w:val="000000"/>
              </w:rPr>
              <w:t>Devboard</w:t>
            </w:r>
            <w:proofErr w:type="spellEnd"/>
          </w:p>
        </w:tc>
        <w:tc>
          <w:tcPr>
            <w:tcW w:w="1169" w:type="dxa"/>
          </w:tcPr>
          <w:p w14:paraId="1701D6B8" w14:textId="68F4F762" w:rsidR="00823BA4" w:rsidRDefault="00823BA4" w:rsidP="00823BA4">
            <w:pPr>
              <w:spacing w:after="0" w:line="240" w:lineRule="auto"/>
              <w:jc w:val="center"/>
              <w:rPr>
                <w:rFonts w:ascii="Calibri" w:eastAsia="Calibri" w:hAnsi="Calibri"/>
              </w:rPr>
            </w:pPr>
            <w:r>
              <w:rPr>
                <w:rFonts w:ascii="Calibri" w:eastAsia="Calibri" w:hAnsi="Calibri"/>
              </w:rPr>
              <w:t>20</w:t>
            </w:r>
          </w:p>
        </w:tc>
        <w:tc>
          <w:tcPr>
            <w:tcW w:w="1350" w:type="dxa"/>
          </w:tcPr>
          <w:p w14:paraId="3C97145B" w14:textId="1478A35C" w:rsidR="00823BA4" w:rsidRDefault="00823BA4" w:rsidP="00823BA4">
            <w:pPr>
              <w:spacing w:after="0" w:line="240" w:lineRule="auto"/>
              <w:jc w:val="center"/>
              <w:rPr>
                <w:rFonts w:ascii="Calibri" w:eastAsia="Calibri" w:hAnsi="Calibri"/>
              </w:rPr>
            </w:pPr>
            <w:r>
              <w:rPr>
                <w:rFonts w:ascii="Calibri" w:eastAsia="Calibri" w:hAnsi="Calibri"/>
              </w:rPr>
              <w:t>No</w:t>
            </w:r>
          </w:p>
        </w:tc>
        <w:tc>
          <w:tcPr>
            <w:tcW w:w="3151" w:type="dxa"/>
          </w:tcPr>
          <w:p w14:paraId="0AF4B3CA" w14:textId="77777777" w:rsidR="00823BA4" w:rsidRDefault="00823BA4" w:rsidP="00823BA4">
            <w:pPr>
              <w:spacing w:after="0" w:line="240" w:lineRule="auto"/>
              <w:jc w:val="center"/>
              <w:rPr>
                <w:rFonts w:ascii="Calibri" w:eastAsia="Calibri" w:hAnsi="Calibri"/>
              </w:rPr>
            </w:pPr>
          </w:p>
        </w:tc>
      </w:tr>
      <w:tr w:rsidR="00823BA4" w14:paraId="40D3C4BB" w14:textId="77777777" w:rsidTr="00075CBB">
        <w:tc>
          <w:tcPr>
            <w:tcW w:w="1440" w:type="dxa"/>
            <w:vAlign w:val="bottom"/>
          </w:tcPr>
          <w:p w14:paraId="29E16C98" w14:textId="0F9D2D5E" w:rsidR="00823BA4" w:rsidRDefault="00823BA4" w:rsidP="00823BA4">
            <w:pPr>
              <w:spacing w:after="0" w:line="240" w:lineRule="auto"/>
              <w:jc w:val="center"/>
              <w:rPr>
                <w:rFonts w:ascii="Calibri" w:eastAsia="Calibri" w:hAnsi="Calibri"/>
              </w:rPr>
            </w:pPr>
            <w:r>
              <w:rPr>
                <w:rFonts w:ascii="Calibri" w:hAnsi="Calibri" w:cs="Calibri"/>
                <w:color w:val="9C5700"/>
              </w:rPr>
              <w:t>38</w:t>
            </w:r>
          </w:p>
        </w:tc>
        <w:tc>
          <w:tcPr>
            <w:tcW w:w="3893" w:type="dxa"/>
            <w:vAlign w:val="bottom"/>
          </w:tcPr>
          <w:p w14:paraId="480FDC9C" w14:textId="2DE8D79D" w:rsidR="00823BA4" w:rsidRDefault="00823BA4" w:rsidP="00823BA4">
            <w:pPr>
              <w:spacing w:after="0" w:line="240" w:lineRule="auto"/>
              <w:jc w:val="center"/>
              <w:rPr>
                <w:rFonts w:ascii="Calibri" w:eastAsia="Calibri" w:hAnsi="Calibri"/>
              </w:rPr>
            </w:pPr>
            <w:r>
              <w:rPr>
                <w:rFonts w:ascii="Calibri" w:hAnsi="Calibri" w:cs="Calibri"/>
                <w:color w:val="000000"/>
              </w:rPr>
              <w:t xml:space="preserve">Measure flow of water on test pipes using </w:t>
            </w:r>
            <w:proofErr w:type="gramStart"/>
            <w:r>
              <w:rPr>
                <w:rFonts w:ascii="Calibri" w:hAnsi="Calibri" w:cs="Calibri"/>
                <w:color w:val="000000"/>
              </w:rPr>
              <w:t>a</w:t>
            </w:r>
            <w:proofErr w:type="gramEnd"/>
            <w:r>
              <w:rPr>
                <w:rFonts w:ascii="Calibri" w:hAnsi="Calibri" w:cs="Calibri"/>
                <w:color w:val="000000"/>
              </w:rPr>
              <w:t xml:space="preserve"> MCU</w:t>
            </w:r>
          </w:p>
        </w:tc>
        <w:tc>
          <w:tcPr>
            <w:tcW w:w="1169" w:type="dxa"/>
          </w:tcPr>
          <w:p w14:paraId="238F1AE6" w14:textId="1716E9DD" w:rsidR="00823BA4" w:rsidRDefault="00823BA4" w:rsidP="00823BA4">
            <w:pPr>
              <w:spacing w:after="0" w:line="240" w:lineRule="auto"/>
              <w:jc w:val="center"/>
              <w:rPr>
                <w:rFonts w:ascii="Calibri" w:eastAsia="Calibri" w:hAnsi="Calibri"/>
              </w:rPr>
            </w:pPr>
            <w:r>
              <w:rPr>
                <w:rFonts w:ascii="Calibri" w:eastAsia="Calibri" w:hAnsi="Calibri"/>
              </w:rPr>
              <w:t>0</w:t>
            </w:r>
          </w:p>
        </w:tc>
        <w:tc>
          <w:tcPr>
            <w:tcW w:w="1350" w:type="dxa"/>
          </w:tcPr>
          <w:p w14:paraId="4407B54F" w14:textId="3C049468" w:rsidR="00823BA4" w:rsidRDefault="00823BA4" w:rsidP="00823BA4">
            <w:pPr>
              <w:spacing w:after="0" w:line="240" w:lineRule="auto"/>
              <w:jc w:val="center"/>
              <w:rPr>
                <w:rFonts w:ascii="Calibri" w:eastAsia="Calibri" w:hAnsi="Calibri"/>
              </w:rPr>
            </w:pPr>
            <w:r>
              <w:rPr>
                <w:rFonts w:eastAsia="Calibri"/>
                <w:i/>
              </w:rPr>
              <w:t>No</w:t>
            </w:r>
          </w:p>
        </w:tc>
        <w:tc>
          <w:tcPr>
            <w:tcW w:w="3151" w:type="dxa"/>
          </w:tcPr>
          <w:p w14:paraId="76C363AC" w14:textId="77777777" w:rsidR="00823BA4" w:rsidRDefault="00823BA4" w:rsidP="00823BA4">
            <w:pPr>
              <w:spacing w:after="0" w:line="240" w:lineRule="auto"/>
              <w:jc w:val="center"/>
              <w:rPr>
                <w:rFonts w:ascii="Calibri" w:eastAsia="Calibri" w:hAnsi="Calibri"/>
              </w:rPr>
            </w:pPr>
          </w:p>
        </w:tc>
      </w:tr>
      <w:tr w:rsidR="00823BA4" w14:paraId="5486D828" w14:textId="77777777" w:rsidTr="00075CBB">
        <w:tc>
          <w:tcPr>
            <w:tcW w:w="1440" w:type="dxa"/>
            <w:vAlign w:val="bottom"/>
          </w:tcPr>
          <w:p w14:paraId="172F0E88" w14:textId="3B263D9C" w:rsidR="00823BA4" w:rsidRDefault="00823BA4" w:rsidP="00823BA4">
            <w:pPr>
              <w:spacing w:after="0" w:line="240" w:lineRule="auto"/>
              <w:jc w:val="center"/>
              <w:rPr>
                <w:rFonts w:ascii="Calibri" w:eastAsia="Calibri" w:hAnsi="Calibri"/>
              </w:rPr>
            </w:pPr>
            <w:r>
              <w:rPr>
                <w:rFonts w:ascii="Calibri" w:hAnsi="Calibri" w:cs="Calibri"/>
                <w:color w:val="9C5700"/>
              </w:rPr>
              <w:t>39</w:t>
            </w:r>
          </w:p>
        </w:tc>
        <w:tc>
          <w:tcPr>
            <w:tcW w:w="3893" w:type="dxa"/>
            <w:vAlign w:val="bottom"/>
          </w:tcPr>
          <w:p w14:paraId="034D2DA9" w14:textId="34F562CE" w:rsidR="00823BA4" w:rsidRDefault="00823BA4" w:rsidP="00823BA4">
            <w:pPr>
              <w:spacing w:after="0" w:line="240" w:lineRule="auto"/>
              <w:jc w:val="center"/>
              <w:rPr>
                <w:rFonts w:ascii="Calibri" w:eastAsia="Calibri" w:hAnsi="Calibri"/>
              </w:rPr>
            </w:pPr>
            <w:r>
              <w:rPr>
                <w:rFonts w:ascii="Calibri" w:hAnsi="Calibri" w:cs="Calibri"/>
                <w:color w:val="000000"/>
              </w:rPr>
              <w:t>Design final sensor module plastics/enclosure</w:t>
            </w:r>
          </w:p>
        </w:tc>
        <w:tc>
          <w:tcPr>
            <w:tcW w:w="1169" w:type="dxa"/>
          </w:tcPr>
          <w:p w14:paraId="42DD4CFD" w14:textId="29A32AD7" w:rsidR="00823BA4" w:rsidRDefault="00823BA4" w:rsidP="00823BA4">
            <w:pPr>
              <w:spacing w:after="0" w:line="240" w:lineRule="auto"/>
              <w:jc w:val="center"/>
              <w:rPr>
                <w:rFonts w:ascii="Calibri" w:eastAsia="Calibri" w:hAnsi="Calibri"/>
              </w:rPr>
            </w:pPr>
            <w:r>
              <w:rPr>
                <w:rFonts w:ascii="Calibri" w:eastAsia="Calibri" w:hAnsi="Calibri"/>
              </w:rPr>
              <w:t>0</w:t>
            </w:r>
          </w:p>
        </w:tc>
        <w:tc>
          <w:tcPr>
            <w:tcW w:w="1350" w:type="dxa"/>
          </w:tcPr>
          <w:p w14:paraId="3EDF6047" w14:textId="45429E83" w:rsidR="00823BA4" w:rsidRDefault="00823BA4" w:rsidP="00823BA4">
            <w:pPr>
              <w:spacing w:after="0" w:line="240" w:lineRule="auto"/>
              <w:jc w:val="center"/>
              <w:rPr>
                <w:rFonts w:ascii="Calibri" w:eastAsia="Calibri" w:hAnsi="Calibri"/>
              </w:rPr>
            </w:pPr>
            <w:r>
              <w:rPr>
                <w:rFonts w:ascii="Calibri" w:eastAsia="Calibri" w:hAnsi="Calibri"/>
              </w:rPr>
              <w:t>No</w:t>
            </w:r>
          </w:p>
        </w:tc>
        <w:tc>
          <w:tcPr>
            <w:tcW w:w="3151" w:type="dxa"/>
          </w:tcPr>
          <w:p w14:paraId="1A7D5086" w14:textId="77777777" w:rsidR="00823BA4" w:rsidRDefault="00823BA4" w:rsidP="00823BA4">
            <w:pPr>
              <w:spacing w:after="0" w:line="240" w:lineRule="auto"/>
              <w:jc w:val="center"/>
              <w:rPr>
                <w:rFonts w:ascii="Calibri" w:eastAsia="Calibri" w:hAnsi="Calibri"/>
              </w:rPr>
            </w:pPr>
          </w:p>
        </w:tc>
      </w:tr>
      <w:tr w:rsidR="00823BA4" w14:paraId="2966A427" w14:textId="77777777" w:rsidTr="00075CBB">
        <w:tc>
          <w:tcPr>
            <w:tcW w:w="1440" w:type="dxa"/>
            <w:vAlign w:val="bottom"/>
          </w:tcPr>
          <w:p w14:paraId="541F4834" w14:textId="5604B558" w:rsidR="00823BA4" w:rsidRDefault="00823BA4" w:rsidP="00823BA4">
            <w:pPr>
              <w:spacing w:after="0" w:line="240" w:lineRule="auto"/>
              <w:jc w:val="center"/>
              <w:rPr>
                <w:rFonts w:ascii="Calibri" w:eastAsia="Calibri" w:hAnsi="Calibri"/>
              </w:rPr>
            </w:pPr>
            <w:r>
              <w:rPr>
                <w:rFonts w:ascii="Calibri" w:hAnsi="Calibri" w:cs="Calibri"/>
                <w:color w:val="9C5700"/>
              </w:rPr>
              <w:t>40</w:t>
            </w:r>
          </w:p>
        </w:tc>
        <w:tc>
          <w:tcPr>
            <w:tcW w:w="3893" w:type="dxa"/>
            <w:vAlign w:val="bottom"/>
          </w:tcPr>
          <w:p w14:paraId="4F21CC48" w14:textId="50688A88" w:rsidR="00823BA4" w:rsidRDefault="00823BA4" w:rsidP="00823BA4">
            <w:pPr>
              <w:spacing w:after="0" w:line="240" w:lineRule="auto"/>
              <w:jc w:val="center"/>
              <w:rPr>
                <w:rFonts w:ascii="Calibri" w:eastAsia="Calibri" w:hAnsi="Calibri"/>
              </w:rPr>
            </w:pPr>
            <w:r>
              <w:rPr>
                <w:rFonts w:ascii="Calibri" w:hAnsi="Calibri" w:cs="Calibri"/>
                <w:color w:val="000000"/>
              </w:rPr>
              <w:t>Create block diagrams for MCU module</w:t>
            </w:r>
          </w:p>
        </w:tc>
        <w:tc>
          <w:tcPr>
            <w:tcW w:w="1169" w:type="dxa"/>
          </w:tcPr>
          <w:p w14:paraId="5EA6B461" w14:textId="43AEAAAB" w:rsidR="00823BA4" w:rsidRDefault="00823BA4" w:rsidP="00823BA4">
            <w:pPr>
              <w:spacing w:after="0" w:line="240" w:lineRule="auto"/>
              <w:jc w:val="center"/>
              <w:rPr>
                <w:rFonts w:ascii="Calibri" w:eastAsia="Calibri" w:hAnsi="Calibri"/>
              </w:rPr>
            </w:pPr>
            <w:r>
              <w:rPr>
                <w:rFonts w:ascii="Calibri" w:eastAsia="Calibri" w:hAnsi="Calibri"/>
              </w:rPr>
              <w:t>100</w:t>
            </w:r>
          </w:p>
        </w:tc>
        <w:tc>
          <w:tcPr>
            <w:tcW w:w="1350" w:type="dxa"/>
          </w:tcPr>
          <w:p w14:paraId="3C62DF5B" w14:textId="44086528" w:rsidR="00823BA4" w:rsidRDefault="00823BA4" w:rsidP="00823BA4">
            <w:pPr>
              <w:spacing w:after="0" w:line="240" w:lineRule="auto"/>
              <w:jc w:val="center"/>
              <w:rPr>
                <w:rFonts w:ascii="Calibri" w:eastAsia="Calibri" w:hAnsi="Calibri"/>
              </w:rPr>
            </w:pPr>
            <w:r>
              <w:rPr>
                <w:rFonts w:ascii="Calibri" w:eastAsia="Calibri" w:hAnsi="Calibri"/>
              </w:rPr>
              <w:t>Yes</w:t>
            </w:r>
          </w:p>
        </w:tc>
        <w:tc>
          <w:tcPr>
            <w:tcW w:w="3151" w:type="dxa"/>
          </w:tcPr>
          <w:p w14:paraId="381F7209" w14:textId="77777777" w:rsidR="00823BA4" w:rsidRDefault="00823BA4" w:rsidP="00823BA4">
            <w:pPr>
              <w:spacing w:after="0" w:line="240" w:lineRule="auto"/>
              <w:jc w:val="center"/>
              <w:rPr>
                <w:rFonts w:ascii="Calibri" w:eastAsia="Calibri" w:hAnsi="Calibri"/>
              </w:rPr>
            </w:pPr>
          </w:p>
        </w:tc>
      </w:tr>
      <w:tr w:rsidR="00823BA4" w14:paraId="37A9AE80" w14:textId="77777777" w:rsidTr="00075CBB">
        <w:tc>
          <w:tcPr>
            <w:tcW w:w="1440" w:type="dxa"/>
            <w:vAlign w:val="bottom"/>
          </w:tcPr>
          <w:p w14:paraId="61B440AF" w14:textId="3CAA4069" w:rsidR="00823BA4" w:rsidRDefault="00823BA4" w:rsidP="00823BA4">
            <w:pPr>
              <w:spacing w:after="0" w:line="240" w:lineRule="auto"/>
              <w:jc w:val="center"/>
              <w:rPr>
                <w:rFonts w:ascii="Calibri" w:eastAsia="Calibri" w:hAnsi="Calibri"/>
              </w:rPr>
            </w:pPr>
            <w:r>
              <w:rPr>
                <w:rFonts w:ascii="Calibri" w:hAnsi="Calibri" w:cs="Calibri"/>
                <w:color w:val="9C5700"/>
              </w:rPr>
              <w:t>41</w:t>
            </w:r>
          </w:p>
        </w:tc>
        <w:tc>
          <w:tcPr>
            <w:tcW w:w="3893" w:type="dxa"/>
            <w:vAlign w:val="bottom"/>
          </w:tcPr>
          <w:p w14:paraId="5B227594" w14:textId="2C429BA7" w:rsidR="00823BA4" w:rsidRDefault="00823BA4" w:rsidP="00823BA4">
            <w:pPr>
              <w:spacing w:after="0" w:line="240" w:lineRule="auto"/>
              <w:jc w:val="center"/>
              <w:rPr>
                <w:rFonts w:ascii="Calibri" w:eastAsia="Calibri" w:hAnsi="Calibri"/>
              </w:rPr>
            </w:pPr>
            <w:r>
              <w:rPr>
                <w:rFonts w:ascii="Calibri" w:hAnsi="Calibri" w:cs="Calibri"/>
                <w:color w:val="000000"/>
              </w:rPr>
              <w:t>Verify Schematic for MCU module with sponsor</w:t>
            </w:r>
          </w:p>
        </w:tc>
        <w:tc>
          <w:tcPr>
            <w:tcW w:w="1169" w:type="dxa"/>
          </w:tcPr>
          <w:p w14:paraId="5405A035" w14:textId="0110FB1B" w:rsidR="00823BA4" w:rsidRDefault="00823BA4" w:rsidP="00823BA4">
            <w:pPr>
              <w:spacing w:after="0" w:line="240" w:lineRule="auto"/>
              <w:jc w:val="center"/>
              <w:rPr>
                <w:rFonts w:ascii="Calibri" w:eastAsia="Calibri" w:hAnsi="Calibri"/>
              </w:rPr>
            </w:pPr>
            <w:r>
              <w:rPr>
                <w:rFonts w:ascii="Calibri" w:eastAsia="Calibri" w:hAnsi="Calibri"/>
              </w:rPr>
              <w:t>100</w:t>
            </w:r>
          </w:p>
        </w:tc>
        <w:tc>
          <w:tcPr>
            <w:tcW w:w="1350" w:type="dxa"/>
          </w:tcPr>
          <w:p w14:paraId="76DFEB3D" w14:textId="7A02F808" w:rsidR="00823BA4" w:rsidRDefault="00823BA4" w:rsidP="00823BA4">
            <w:pPr>
              <w:spacing w:after="0" w:line="240" w:lineRule="auto"/>
              <w:jc w:val="center"/>
              <w:rPr>
                <w:rFonts w:ascii="Calibri" w:eastAsia="Calibri" w:hAnsi="Calibri"/>
              </w:rPr>
            </w:pPr>
            <w:r>
              <w:rPr>
                <w:rFonts w:ascii="Calibri" w:eastAsia="Calibri" w:hAnsi="Calibri"/>
              </w:rPr>
              <w:t>Yes</w:t>
            </w:r>
          </w:p>
        </w:tc>
        <w:tc>
          <w:tcPr>
            <w:tcW w:w="3151" w:type="dxa"/>
          </w:tcPr>
          <w:p w14:paraId="07508923" w14:textId="77777777" w:rsidR="00823BA4" w:rsidRDefault="00823BA4" w:rsidP="00823BA4">
            <w:pPr>
              <w:spacing w:after="0" w:line="240" w:lineRule="auto"/>
              <w:jc w:val="center"/>
              <w:rPr>
                <w:rFonts w:ascii="Calibri" w:eastAsia="Calibri" w:hAnsi="Calibri"/>
              </w:rPr>
            </w:pPr>
          </w:p>
        </w:tc>
      </w:tr>
      <w:tr w:rsidR="00823BA4" w14:paraId="75037666" w14:textId="77777777" w:rsidTr="00075CBB">
        <w:tc>
          <w:tcPr>
            <w:tcW w:w="1440" w:type="dxa"/>
            <w:vAlign w:val="bottom"/>
          </w:tcPr>
          <w:p w14:paraId="0398337A" w14:textId="7DA66F8C" w:rsidR="00823BA4" w:rsidRDefault="00823BA4" w:rsidP="00823BA4">
            <w:pPr>
              <w:spacing w:after="0" w:line="240" w:lineRule="auto"/>
              <w:jc w:val="center"/>
              <w:rPr>
                <w:rFonts w:ascii="Calibri" w:eastAsia="Calibri" w:hAnsi="Calibri"/>
              </w:rPr>
            </w:pPr>
            <w:r>
              <w:rPr>
                <w:rFonts w:ascii="Calibri" w:hAnsi="Calibri" w:cs="Calibri"/>
                <w:color w:val="9C5700"/>
              </w:rPr>
              <w:t>42</w:t>
            </w:r>
          </w:p>
        </w:tc>
        <w:tc>
          <w:tcPr>
            <w:tcW w:w="3893" w:type="dxa"/>
            <w:vAlign w:val="bottom"/>
          </w:tcPr>
          <w:p w14:paraId="00FB9409" w14:textId="2792CEC6" w:rsidR="00823BA4" w:rsidRDefault="00823BA4" w:rsidP="00823BA4">
            <w:pPr>
              <w:spacing w:after="0" w:line="240" w:lineRule="auto"/>
              <w:jc w:val="center"/>
              <w:rPr>
                <w:rFonts w:ascii="Calibri" w:eastAsia="Calibri" w:hAnsi="Calibri"/>
              </w:rPr>
            </w:pPr>
            <w:r>
              <w:rPr>
                <w:rFonts w:ascii="Calibri" w:hAnsi="Calibri" w:cs="Calibri"/>
                <w:color w:val="000000"/>
              </w:rPr>
              <w:t xml:space="preserve">Create beta </w:t>
            </w:r>
            <w:proofErr w:type="spellStart"/>
            <w:r>
              <w:rPr>
                <w:rFonts w:ascii="Calibri" w:hAnsi="Calibri" w:cs="Calibri"/>
                <w:color w:val="000000"/>
              </w:rPr>
              <w:t>pcb</w:t>
            </w:r>
            <w:proofErr w:type="spellEnd"/>
            <w:r>
              <w:rPr>
                <w:rFonts w:ascii="Calibri" w:hAnsi="Calibri" w:cs="Calibri"/>
                <w:color w:val="000000"/>
              </w:rPr>
              <w:t xml:space="preserve"> design for MCU module</w:t>
            </w:r>
          </w:p>
        </w:tc>
        <w:tc>
          <w:tcPr>
            <w:tcW w:w="1169" w:type="dxa"/>
          </w:tcPr>
          <w:p w14:paraId="4E6AC009" w14:textId="0E53F8EA" w:rsidR="00823BA4" w:rsidRDefault="00823BA4" w:rsidP="00823BA4">
            <w:pPr>
              <w:spacing w:after="0" w:line="240" w:lineRule="auto"/>
              <w:jc w:val="center"/>
              <w:rPr>
                <w:rFonts w:ascii="Calibri" w:eastAsia="Calibri" w:hAnsi="Calibri"/>
              </w:rPr>
            </w:pPr>
            <w:r>
              <w:rPr>
                <w:rFonts w:ascii="Calibri" w:eastAsia="Calibri" w:hAnsi="Calibri"/>
              </w:rPr>
              <w:t>100</w:t>
            </w:r>
          </w:p>
        </w:tc>
        <w:tc>
          <w:tcPr>
            <w:tcW w:w="1350" w:type="dxa"/>
          </w:tcPr>
          <w:p w14:paraId="7055FDE6" w14:textId="596C11BA" w:rsidR="00823BA4" w:rsidRDefault="00823BA4" w:rsidP="00823BA4">
            <w:pPr>
              <w:spacing w:after="0" w:line="240" w:lineRule="auto"/>
              <w:jc w:val="center"/>
              <w:rPr>
                <w:rFonts w:ascii="Calibri" w:eastAsia="Calibri" w:hAnsi="Calibri"/>
              </w:rPr>
            </w:pPr>
            <w:r>
              <w:rPr>
                <w:rFonts w:ascii="Calibri" w:eastAsia="Calibri" w:hAnsi="Calibri"/>
              </w:rPr>
              <w:t>Yes</w:t>
            </w:r>
          </w:p>
        </w:tc>
        <w:tc>
          <w:tcPr>
            <w:tcW w:w="3151" w:type="dxa"/>
          </w:tcPr>
          <w:p w14:paraId="2DFA43B0" w14:textId="77777777" w:rsidR="00823BA4" w:rsidRDefault="00823BA4" w:rsidP="00823BA4">
            <w:pPr>
              <w:spacing w:after="0" w:line="240" w:lineRule="auto"/>
              <w:jc w:val="center"/>
              <w:rPr>
                <w:rFonts w:ascii="Calibri" w:eastAsia="Calibri" w:hAnsi="Calibri"/>
              </w:rPr>
            </w:pPr>
          </w:p>
        </w:tc>
      </w:tr>
      <w:tr w:rsidR="00823BA4" w14:paraId="1AEA540D" w14:textId="77777777" w:rsidTr="00075CBB">
        <w:tc>
          <w:tcPr>
            <w:tcW w:w="1440" w:type="dxa"/>
            <w:vAlign w:val="bottom"/>
          </w:tcPr>
          <w:p w14:paraId="20E2217D" w14:textId="1AF98BDE" w:rsidR="00823BA4" w:rsidRDefault="00823BA4" w:rsidP="00823BA4">
            <w:pPr>
              <w:spacing w:after="0" w:line="240" w:lineRule="auto"/>
              <w:jc w:val="center"/>
              <w:rPr>
                <w:rFonts w:ascii="Calibri" w:eastAsia="Calibri" w:hAnsi="Calibri"/>
              </w:rPr>
            </w:pPr>
            <w:r>
              <w:rPr>
                <w:rFonts w:ascii="Calibri" w:hAnsi="Calibri" w:cs="Calibri"/>
                <w:color w:val="9C5700"/>
              </w:rPr>
              <w:t>43</w:t>
            </w:r>
          </w:p>
        </w:tc>
        <w:tc>
          <w:tcPr>
            <w:tcW w:w="3893" w:type="dxa"/>
            <w:vAlign w:val="bottom"/>
          </w:tcPr>
          <w:p w14:paraId="1E2B8AC2" w14:textId="6BEBB1D2" w:rsidR="00823BA4" w:rsidRDefault="00823BA4" w:rsidP="00823BA4">
            <w:pPr>
              <w:spacing w:after="0" w:line="240" w:lineRule="auto"/>
              <w:jc w:val="center"/>
              <w:rPr>
                <w:rFonts w:ascii="Calibri" w:eastAsia="Calibri" w:hAnsi="Calibri"/>
              </w:rPr>
            </w:pPr>
            <w:r>
              <w:rPr>
                <w:rFonts w:ascii="Calibri" w:hAnsi="Calibri" w:cs="Calibri"/>
                <w:color w:val="000000"/>
              </w:rPr>
              <w:t xml:space="preserve">Verify </w:t>
            </w:r>
            <w:proofErr w:type="spellStart"/>
            <w:r>
              <w:rPr>
                <w:rFonts w:ascii="Calibri" w:hAnsi="Calibri" w:cs="Calibri"/>
                <w:color w:val="000000"/>
              </w:rPr>
              <w:t>pcb</w:t>
            </w:r>
            <w:proofErr w:type="spellEnd"/>
            <w:r>
              <w:rPr>
                <w:rFonts w:ascii="Calibri" w:hAnsi="Calibri" w:cs="Calibri"/>
                <w:color w:val="000000"/>
              </w:rPr>
              <w:t xml:space="preserve"> design for MCU module with sponsor</w:t>
            </w:r>
          </w:p>
        </w:tc>
        <w:tc>
          <w:tcPr>
            <w:tcW w:w="1169" w:type="dxa"/>
          </w:tcPr>
          <w:p w14:paraId="0776FFDC" w14:textId="21D03CB7" w:rsidR="00823BA4" w:rsidRDefault="00823BA4" w:rsidP="00823BA4">
            <w:pPr>
              <w:spacing w:after="0" w:line="240" w:lineRule="auto"/>
              <w:jc w:val="center"/>
              <w:rPr>
                <w:rFonts w:ascii="Calibri" w:eastAsia="Calibri" w:hAnsi="Calibri"/>
              </w:rPr>
            </w:pPr>
            <w:r>
              <w:rPr>
                <w:rFonts w:ascii="Calibri" w:eastAsia="Calibri" w:hAnsi="Calibri"/>
              </w:rPr>
              <w:t>100</w:t>
            </w:r>
          </w:p>
        </w:tc>
        <w:tc>
          <w:tcPr>
            <w:tcW w:w="1350" w:type="dxa"/>
          </w:tcPr>
          <w:p w14:paraId="7B42440E" w14:textId="5108FF55" w:rsidR="00823BA4" w:rsidRDefault="00823BA4" w:rsidP="00823BA4">
            <w:pPr>
              <w:spacing w:after="0" w:line="240" w:lineRule="auto"/>
              <w:jc w:val="center"/>
              <w:rPr>
                <w:rFonts w:ascii="Calibri" w:eastAsia="Calibri" w:hAnsi="Calibri"/>
              </w:rPr>
            </w:pPr>
            <w:r>
              <w:rPr>
                <w:rFonts w:ascii="Calibri" w:eastAsia="Calibri" w:hAnsi="Calibri"/>
              </w:rPr>
              <w:t>Yes</w:t>
            </w:r>
          </w:p>
        </w:tc>
        <w:tc>
          <w:tcPr>
            <w:tcW w:w="3151" w:type="dxa"/>
          </w:tcPr>
          <w:p w14:paraId="3839C293" w14:textId="77777777" w:rsidR="00823BA4" w:rsidRDefault="00823BA4" w:rsidP="00823BA4">
            <w:pPr>
              <w:spacing w:after="0" w:line="240" w:lineRule="auto"/>
              <w:jc w:val="center"/>
              <w:rPr>
                <w:rFonts w:ascii="Calibri" w:eastAsia="Calibri" w:hAnsi="Calibri"/>
              </w:rPr>
            </w:pPr>
          </w:p>
        </w:tc>
      </w:tr>
      <w:tr w:rsidR="00823BA4" w14:paraId="5E464279" w14:textId="77777777" w:rsidTr="00075CBB">
        <w:tc>
          <w:tcPr>
            <w:tcW w:w="1440" w:type="dxa"/>
            <w:vAlign w:val="bottom"/>
          </w:tcPr>
          <w:p w14:paraId="2AA7379D" w14:textId="34DFAC67" w:rsidR="00823BA4" w:rsidRDefault="00823BA4" w:rsidP="00823BA4">
            <w:pPr>
              <w:spacing w:after="0" w:line="240" w:lineRule="auto"/>
              <w:jc w:val="center"/>
              <w:rPr>
                <w:rFonts w:ascii="Calibri" w:eastAsia="Calibri" w:hAnsi="Calibri"/>
              </w:rPr>
            </w:pPr>
            <w:r>
              <w:rPr>
                <w:rFonts w:ascii="Calibri" w:hAnsi="Calibri" w:cs="Calibri"/>
                <w:color w:val="9C5700"/>
              </w:rPr>
              <w:t>44</w:t>
            </w:r>
          </w:p>
        </w:tc>
        <w:tc>
          <w:tcPr>
            <w:tcW w:w="3893" w:type="dxa"/>
            <w:vAlign w:val="bottom"/>
          </w:tcPr>
          <w:p w14:paraId="6C0D410C" w14:textId="5C295A1D" w:rsidR="00823BA4" w:rsidRDefault="00823BA4" w:rsidP="00823BA4">
            <w:pPr>
              <w:spacing w:after="0" w:line="240" w:lineRule="auto"/>
              <w:jc w:val="center"/>
              <w:rPr>
                <w:rFonts w:ascii="Calibri" w:eastAsia="Calibri" w:hAnsi="Calibri"/>
              </w:rPr>
            </w:pPr>
            <w:r>
              <w:rPr>
                <w:rFonts w:ascii="Calibri" w:hAnsi="Calibri" w:cs="Calibri"/>
                <w:color w:val="000000"/>
              </w:rPr>
              <w:t xml:space="preserve">Build 2-3 sets of </w:t>
            </w:r>
            <w:proofErr w:type="gramStart"/>
            <w:r>
              <w:rPr>
                <w:rFonts w:ascii="Calibri" w:hAnsi="Calibri" w:cs="Calibri"/>
                <w:color w:val="000000"/>
              </w:rPr>
              <w:t>beta</w:t>
            </w:r>
            <w:proofErr w:type="gramEnd"/>
            <w:r>
              <w:rPr>
                <w:rFonts w:ascii="Calibri" w:hAnsi="Calibri" w:cs="Calibri"/>
                <w:color w:val="000000"/>
              </w:rPr>
              <w:t xml:space="preserve"> </w:t>
            </w:r>
            <w:proofErr w:type="spellStart"/>
            <w:r>
              <w:rPr>
                <w:rFonts w:ascii="Calibri" w:hAnsi="Calibri" w:cs="Calibri"/>
                <w:color w:val="000000"/>
              </w:rPr>
              <w:t>pcb</w:t>
            </w:r>
            <w:proofErr w:type="spellEnd"/>
            <w:r>
              <w:rPr>
                <w:rFonts w:ascii="Calibri" w:hAnsi="Calibri" w:cs="Calibri"/>
                <w:color w:val="000000"/>
              </w:rPr>
              <w:t xml:space="preserve"> MCU modules</w:t>
            </w:r>
          </w:p>
        </w:tc>
        <w:tc>
          <w:tcPr>
            <w:tcW w:w="1169" w:type="dxa"/>
          </w:tcPr>
          <w:p w14:paraId="53856058" w14:textId="5B44B5E3" w:rsidR="00823BA4" w:rsidRDefault="00823BA4" w:rsidP="00823BA4">
            <w:pPr>
              <w:spacing w:after="0" w:line="240" w:lineRule="auto"/>
              <w:jc w:val="center"/>
              <w:rPr>
                <w:rFonts w:ascii="Calibri" w:eastAsia="Calibri" w:hAnsi="Calibri"/>
              </w:rPr>
            </w:pPr>
            <w:r>
              <w:rPr>
                <w:rFonts w:ascii="Calibri" w:eastAsia="Calibri" w:hAnsi="Calibri"/>
              </w:rPr>
              <w:t>0</w:t>
            </w:r>
          </w:p>
        </w:tc>
        <w:tc>
          <w:tcPr>
            <w:tcW w:w="1350" w:type="dxa"/>
          </w:tcPr>
          <w:p w14:paraId="3ECDFAE4" w14:textId="6C7560E2" w:rsidR="00823BA4" w:rsidRDefault="00823BA4" w:rsidP="00823BA4">
            <w:pPr>
              <w:spacing w:after="0" w:line="240" w:lineRule="auto"/>
              <w:jc w:val="center"/>
              <w:rPr>
                <w:rFonts w:ascii="Calibri" w:eastAsia="Calibri" w:hAnsi="Calibri"/>
              </w:rPr>
            </w:pPr>
            <w:r>
              <w:rPr>
                <w:rFonts w:ascii="Calibri" w:eastAsia="Calibri" w:hAnsi="Calibri"/>
              </w:rPr>
              <w:t>No</w:t>
            </w:r>
          </w:p>
        </w:tc>
        <w:tc>
          <w:tcPr>
            <w:tcW w:w="3151" w:type="dxa"/>
          </w:tcPr>
          <w:p w14:paraId="7F1EDE62" w14:textId="77777777" w:rsidR="00823BA4" w:rsidRDefault="00823BA4" w:rsidP="00823BA4">
            <w:pPr>
              <w:spacing w:after="0" w:line="240" w:lineRule="auto"/>
              <w:jc w:val="center"/>
              <w:rPr>
                <w:rFonts w:ascii="Calibri" w:eastAsia="Calibri" w:hAnsi="Calibri"/>
              </w:rPr>
            </w:pPr>
          </w:p>
        </w:tc>
      </w:tr>
      <w:tr w:rsidR="00823BA4" w14:paraId="7FEB646A" w14:textId="77777777" w:rsidTr="00075CBB">
        <w:tc>
          <w:tcPr>
            <w:tcW w:w="1440" w:type="dxa"/>
            <w:vAlign w:val="bottom"/>
          </w:tcPr>
          <w:p w14:paraId="4870F2F3" w14:textId="2893FFC1" w:rsidR="00823BA4" w:rsidRDefault="00823BA4" w:rsidP="00823BA4">
            <w:pPr>
              <w:spacing w:after="0" w:line="240" w:lineRule="auto"/>
              <w:jc w:val="center"/>
              <w:rPr>
                <w:rFonts w:ascii="Calibri" w:eastAsia="Calibri" w:hAnsi="Calibri"/>
              </w:rPr>
            </w:pPr>
            <w:r>
              <w:rPr>
                <w:rFonts w:ascii="Calibri" w:hAnsi="Calibri" w:cs="Calibri"/>
                <w:color w:val="9C5700"/>
              </w:rPr>
              <w:t>45</w:t>
            </w:r>
          </w:p>
        </w:tc>
        <w:tc>
          <w:tcPr>
            <w:tcW w:w="3893" w:type="dxa"/>
            <w:vAlign w:val="bottom"/>
          </w:tcPr>
          <w:p w14:paraId="302529B2" w14:textId="0AF482EB" w:rsidR="00823BA4" w:rsidRDefault="00823BA4" w:rsidP="00823BA4">
            <w:pPr>
              <w:spacing w:after="0" w:line="240" w:lineRule="auto"/>
              <w:jc w:val="center"/>
              <w:rPr>
                <w:rFonts w:ascii="Calibri" w:eastAsia="Calibri" w:hAnsi="Calibri"/>
              </w:rPr>
            </w:pPr>
            <w:r>
              <w:rPr>
                <w:rFonts w:ascii="Calibri" w:hAnsi="Calibri" w:cs="Calibri"/>
                <w:color w:val="000000"/>
              </w:rPr>
              <w:t>Upload firmware to beta MCU module (Flash led)</w:t>
            </w:r>
          </w:p>
        </w:tc>
        <w:tc>
          <w:tcPr>
            <w:tcW w:w="1169" w:type="dxa"/>
          </w:tcPr>
          <w:p w14:paraId="1CBD6E34" w14:textId="7E6E3687" w:rsidR="00823BA4" w:rsidRDefault="00823BA4" w:rsidP="00823BA4">
            <w:pPr>
              <w:spacing w:after="0" w:line="240" w:lineRule="auto"/>
              <w:jc w:val="center"/>
              <w:rPr>
                <w:rFonts w:ascii="Calibri" w:eastAsia="Calibri" w:hAnsi="Calibri"/>
              </w:rPr>
            </w:pPr>
            <w:r>
              <w:rPr>
                <w:rFonts w:ascii="Calibri" w:eastAsia="Calibri" w:hAnsi="Calibri"/>
              </w:rPr>
              <w:t>0</w:t>
            </w:r>
          </w:p>
        </w:tc>
        <w:tc>
          <w:tcPr>
            <w:tcW w:w="1350" w:type="dxa"/>
          </w:tcPr>
          <w:p w14:paraId="2A3980E2" w14:textId="3AAC14CF" w:rsidR="00823BA4" w:rsidRDefault="00823BA4" w:rsidP="00823BA4">
            <w:pPr>
              <w:spacing w:after="0" w:line="240" w:lineRule="auto"/>
              <w:jc w:val="center"/>
              <w:rPr>
                <w:rFonts w:ascii="Calibri" w:eastAsia="Calibri" w:hAnsi="Calibri"/>
              </w:rPr>
            </w:pPr>
            <w:r>
              <w:rPr>
                <w:rFonts w:ascii="Calibri" w:eastAsia="Calibri" w:hAnsi="Calibri"/>
              </w:rPr>
              <w:t>No</w:t>
            </w:r>
          </w:p>
        </w:tc>
        <w:tc>
          <w:tcPr>
            <w:tcW w:w="3151" w:type="dxa"/>
          </w:tcPr>
          <w:p w14:paraId="7B121638" w14:textId="77777777" w:rsidR="00823BA4" w:rsidRDefault="00823BA4" w:rsidP="00823BA4">
            <w:pPr>
              <w:spacing w:after="0" w:line="240" w:lineRule="auto"/>
              <w:jc w:val="center"/>
              <w:rPr>
                <w:rFonts w:ascii="Calibri" w:eastAsia="Calibri" w:hAnsi="Calibri"/>
              </w:rPr>
            </w:pPr>
          </w:p>
        </w:tc>
      </w:tr>
      <w:tr w:rsidR="00823BA4" w14:paraId="05D2A903" w14:textId="77777777" w:rsidTr="00075CBB">
        <w:tc>
          <w:tcPr>
            <w:tcW w:w="1440" w:type="dxa"/>
            <w:vAlign w:val="bottom"/>
          </w:tcPr>
          <w:p w14:paraId="0F0D442E" w14:textId="009BAF8F" w:rsidR="00823BA4" w:rsidRDefault="00823BA4" w:rsidP="00823BA4">
            <w:pPr>
              <w:spacing w:after="0" w:line="240" w:lineRule="auto"/>
              <w:jc w:val="center"/>
              <w:rPr>
                <w:rFonts w:ascii="Calibri" w:hAnsi="Calibri" w:cs="Calibri"/>
                <w:color w:val="9C5700"/>
              </w:rPr>
            </w:pPr>
            <w:r>
              <w:rPr>
                <w:rFonts w:ascii="Calibri" w:hAnsi="Calibri" w:cs="Calibri"/>
                <w:color w:val="9C5700"/>
              </w:rPr>
              <w:t>46</w:t>
            </w:r>
          </w:p>
        </w:tc>
        <w:tc>
          <w:tcPr>
            <w:tcW w:w="3893" w:type="dxa"/>
            <w:vAlign w:val="bottom"/>
          </w:tcPr>
          <w:p w14:paraId="0AFD478B" w14:textId="32B5DC7B" w:rsidR="00823BA4" w:rsidRDefault="00823BA4" w:rsidP="00823BA4">
            <w:pPr>
              <w:spacing w:after="0" w:line="240" w:lineRule="auto"/>
              <w:jc w:val="center"/>
              <w:rPr>
                <w:rFonts w:ascii="Calibri" w:eastAsia="Calibri" w:hAnsi="Calibri"/>
              </w:rPr>
            </w:pPr>
            <w:r>
              <w:rPr>
                <w:rFonts w:ascii="Calibri" w:hAnsi="Calibri" w:cs="Calibri"/>
                <w:color w:val="000000"/>
              </w:rPr>
              <w:t xml:space="preserve">Modify webpage the </w:t>
            </w:r>
            <w:proofErr w:type="spellStart"/>
            <w:r>
              <w:rPr>
                <w:rFonts w:ascii="Calibri" w:hAnsi="Calibri" w:cs="Calibri"/>
                <w:color w:val="000000"/>
              </w:rPr>
              <w:t>wifi</w:t>
            </w:r>
            <w:proofErr w:type="spellEnd"/>
            <w:r>
              <w:rPr>
                <w:rFonts w:ascii="Calibri" w:hAnsi="Calibri" w:cs="Calibri"/>
                <w:color w:val="000000"/>
              </w:rPr>
              <w:t xml:space="preserve"> chip's local server serves (atmelConfig.com -&gt; our own page)</w:t>
            </w:r>
          </w:p>
        </w:tc>
        <w:tc>
          <w:tcPr>
            <w:tcW w:w="1169" w:type="dxa"/>
          </w:tcPr>
          <w:p w14:paraId="31AE6721" w14:textId="5E6F7BF4" w:rsidR="00823BA4" w:rsidRDefault="00823BA4" w:rsidP="00823BA4">
            <w:pPr>
              <w:spacing w:after="0" w:line="240" w:lineRule="auto"/>
              <w:jc w:val="center"/>
              <w:rPr>
                <w:rFonts w:ascii="Calibri" w:eastAsia="Calibri" w:hAnsi="Calibri"/>
              </w:rPr>
            </w:pPr>
            <w:r>
              <w:rPr>
                <w:rFonts w:ascii="Calibri" w:eastAsia="Calibri" w:hAnsi="Calibri"/>
              </w:rPr>
              <w:t>100</w:t>
            </w:r>
          </w:p>
        </w:tc>
        <w:tc>
          <w:tcPr>
            <w:tcW w:w="1350" w:type="dxa"/>
          </w:tcPr>
          <w:p w14:paraId="0AB72958" w14:textId="5F974E08" w:rsidR="00823BA4" w:rsidRDefault="00823BA4" w:rsidP="00823BA4">
            <w:pPr>
              <w:spacing w:after="0" w:line="240" w:lineRule="auto"/>
              <w:jc w:val="center"/>
              <w:rPr>
                <w:rFonts w:ascii="Calibri" w:eastAsia="Calibri" w:hAnsi="Calibri"/>
              </w:rPr>
            </w:pPr>
            <w:r>
              <w:rPr>
                <w:rFonts w:ascii="Calibri" w:eastAsia="Calibri" w:hAnsi="Calibri"/>
              </w:rPr>
              <w:t>Yes</w:t>
            </w:r>
          </w:p>
        </w:tc>
        <w:tc>
          <w:tcPr>
            <w:tcW w:w="3151" w:type="dxa"/>
          </w:tcPr>
          <w:p w14:paraId="2FB9CBF8" w14:textId="77777777" w:rsidR="00823BA4" w:rsidRDefault="00823BA4" w:rsidP="00823BA4">
            <w:pPr>
              <w:spacing w:after="0" w:line="240" w:lineRule="auto"/>
              <w:jc w:val="center"/>
              <w:rPr>
                <w:rFonts w:ascii="Calibri" w:eastAsia="Calibri" w:hAnsi="Calibri"/>
              </w:rPr>
            </w:pPr>
          </w:p>
        </w:tc>
      </w:tr>
      <w:tr w:rsidR="00823BA4" w14:paraId="7382E4A4" w14:textId="77777777" w:rsidTr="00075CBB">
        <w:tc>
          <w:tcPr>
            <w:tcW w:w="1440" w:type="dxa"/>
            <w:vAlign w:val="bottom"/>
          </w:tcPr>
          <w:p w14:paraId="2D40FDE9" w14:textId="566DF7B2" w:rsidR="00823BA4" w:rsidRDefault="00823BA4" w:rsidP="00823BA4">
            <w:pPr>
              <w:spacing w:after="0" w:line="240" w:lineRule="auto"/>
              <w:jc w:val="center"/>
              <w:rPr>
                <w:rFonts w:ascii="Calibri" w:hAnsi="Calibri" w:cs="Calibri"/>
                <w:color w:val="9C5700"/>
              </w:rPr>
            </w:pPr>
            <w:r>
              <w:rPr>
                <w:rFonts w:ascii="Calibri" w:hAnsi="Calibri" w:cs="Calibri"/>
                <w:color w:val="9C5700"/>
              </w:rPr>
              <w:t>47</w:t>
            </w:r>
          </w:p>
        </w:tc>
        <w:tc>
          <w:tcPr>
            <w:tcW w:w="3893" w:type="dxa"/>
            <w:vAlign w:val="bottom"/>
          </w:tcPr>
          <w:p w14:paraId="3159A312" w14:textId="51EDEFA7" w:rsidR="00823BA4" w:rsidRDefault="00823BA4" w:rsidP="00823BA4">
            <w:pPr>
              <w:spacing w:after="0" w:line="240" w:lineRule="auto"/>
              <w:jc w:val="center"/>
              <w:rPr>
                <w:rFonts w:ascii="Calibri" w:eastAsia="Calibri" w:hAnsi="Calibri"/>
              </w:rPr>
            </w:pPr>
            <w:r>
              <w:rPr>
                <w:rFonts w:ascii="Calibri" w:hAnsi="Calibri" w:cs="Calibri"/>
                <w:color w:val="000000"/>
              </w:rPr>
              <w:t>Save SSID and PASSWORD to a network on a successful connection (</w:t>
            </w:r>
            <w:proofErr w:type="spellStart"/>
            <w:r>
              <w:rPr>
                <w:rFonts w:ascii="Calibri" w:hAnsi="Calibri" w:cs="Calibri"/>
                <w:color w:val="000000"/>
              </w:rPr>
              <w:t>Winc</w:t>
            </w:r>
            <w:proofErr w:type="spellEnd"/>
            <w:r>
              <w:rPr>
                <w:rFonts w:ascii="Calibri" w:hAnsi="Calibri" w:cs="Calibri"/>
                <w:color w:val="000000"/>
              </w:rPr>
              <w:t xml:space="preserve"> flash or NVM)</w:t>
            </w:r>
          </w:p>
        </w:tc>
        <w:tc>
          <w:tcPr>
            <w:tcW w:w="1169" w:type="dxa"/>
          </w:tcPr>
          <w:p w14:paraId="56D1B1B2" w14:textId="75F32B76" w:rsidR="00823BA4" w:rsidRDefault="00823BA4" w:rsidP="00823BA4">
            <w:pPr>
              <w:spacing w:after="0" w:line="240" w:lineRule="auto"/>
              <w:jc w:val="center"/>
              <w:rPr>
                <w:rFonts w:ascii="Calibri" w:eastAsia="Calibri" w:hAnsi="Calibri"/>
              </w:rPr>
            </w:pPr>
            <w:r>
              <w:rPr>
                <w:rFonts w:ascii="Calibri" w:eastAsia="Calibri" w:hAnsi="Calibri"/>
              </w:rPr>
              <w:t>100</w:t>
            </w:r>
          </w:p>
        </w:tc>
        <w:tc>
          <w:tcPr>
            <w:tcW w:w="1350" w:type="dxa"/>
          </w:tcPr>
          <w:p w14:paraId="459AD06E" w14:textId="4A996717" w:rsidR="00823BA4" w:rsidRDefault="00823BA4" w:rsidP="00823BA4">
            <w:pPr>
              <w:spacing w:after="0" w:line="240" w:lineRule="auto"/>
              <w:jc w:val="center"/>
              <w:rPr>
                <w:rFonts w:ascii="Calibri" w:eastAsia="Calibri" w:hAnsi="Calibri"/>
              </w:rPr>
            </w:pPr>
            <w:r>
              <w:rPr>
                <w:rFonts w:ascii="Calibri" w:eastAsia="Calibri" w:hAnsi="Calibri"/>
              </w:rPr>
              <w:t>Yes</w:t>
            </w:r>
          </w:p>
        </w:tc>
        <w:tc>
          <w:tcPr>
            <w:tcW w:w="3151" w:type="dxa"/>
          </w:tcPr>
          <w:p w14:paraId="5F3AF2D6" w14:textId="77777777" w:rsidR="00823BA4" w:rsidRDefault="00823BA4" w:rsidP="00823BA4">
            <w:pPr>
              <w:spacing w:after="0" w:line="240" w:lineRule="auto"/>
              <w:jc w:val="center"/>
              <w:rPr>
                <w:rFonts w:ascii="Calibri" w:eastAsia="Calibri" w:hAnsi="Calibri"/>
              </w:rPr>
            </w:pPr>
          </w:p>
        </w:tc>
      </w:tr>
      <w:tr w:rsidR="00823BA4" w14:paraId="27C3D4BA" w14:textId="77777777" w:rsidTr="00075CBB">
        <w:tc>
          <w:tcPr>
            <w:tcW w:w="1440" w:type="dxa"/>
            <w:vAlign w:val="bottom"/>
          </w:tcPr>
          <w:p w14:paraId="377DD24F" w14:textId="272AAF9F" w:rsidR="00823BA4" w:rsidRDefault="00823BA4" w:rsidP="00823BA4">
            <w:pPr>
              <w:spacing w:after="0" w:line="240" w:lineRule="auto"/>
              <w:jc w:val="center"/>
              <w:rPr>
                <w:rFonts w:ascii="Calibri" w:hAnsi="Calibri" w:cs="Calibri"/>
                <w:color w:val="9C5700"/>
              </w:rPr>
            </w:pPr>
            <w:r>
              <w:rPr>
                <w:rFonts w:ascii="Calibri" w:hAnsi="Calibri" w:cs="Calibri"/>
                <w:color w:val="9C5700"/>
              </w:rPr>
              <w:t>48</w:t>
            </w:r>
          </w:p>
        </w:tc>
        <w:tc>
          <w:tcPr>
            <w:tcW w:w="3893" w:type="dxa"/>
            <w:vAlign w:val="bottom"/>
          </w:tcPr>
          <w:p w14:paraId="70F9ECD3" w14:textId="67A819E7" w:rsidR="00823BA4" w:rsidRDefault="00823BA4" w:rsidP="00823BA4">
            <w:pPr>
              <w:spacing w:after="0" w:line="240" w:lineRule="auto"/>
              <w:jc w:val="center"/>
              <w:rPr>
                <w:rFonts w:ascii="Calibri" w:eastAsia="Calibri" w:hAnsi="Calibri"/>
              </w:rPr>
            </w:pPr>
            <w:r>
              <w:rPr>
                <w:rFonts w:ascii="Calibri" w:hAnsi="Calibri" w:cs="Calibri"/>
                <w:color w:val="000000"/>
              </w:rPr>
              <w:t xml:space="preserve">Interface </w:t>
            </w:r>
            <w:proofErr w:type="spellStart"/>
            <w:r>
              <w:rPr>
                <w:rFonts w:ascii="Calibri" w:hAnsi="Calibri" w:cs="Calibri"/>
                <w:color w:val="000000"/>
              </w:rPr>
              <w:t>devboard</w:t>
            </w:r>
            <w:proofErr w:type="spellEnd"/>
            <w:r>
              <w:rPr>
                <w:rFonts w:ascii="Calibri" w:hAnsi="Calibri" w:cs="Calibri"/>
                <w:color w:val="000000"/>
              </w:rPr>
              <w:t xml:space="preserve"> with Ethernet chip</w:t>
            </w:r>
          </w:p>
        </w:tc>
        <w:tc>
          <w:tcPr>
            <w:tcW w:w="1169" w:type="dxa"/>
          </w:tcPr>
          <w:p w14:paraId="3EFF4979" w14:textId="0CD73652" w:rsidR="00823BA4" w:rsidRDefault="00823BA4" w:rsidP="00823BA4">
            <w:pPr>
              <w:spacing w:after="0" w:line="240" w:lineRule="auto"/>
              <w:jc w:val="center"/>
              <w:rPr>
                <w:rFonts w:ascii="Calibri" w:eastAsia="Calibri" w:hAnsi="Calibri"/>
              </w:rPr>
            </w:pPr>
            <w:r>
              <w:rPr>
                <w:rFonts w:ascii="Calibri" w:eastAsia="Calibri" w:hAnsi="Calibri"/>
              </w:rPr>
              <w:t>100</w:t>
            </w:r>
          </w:p>
        </w:tc>
        <w:tc>
          <w:tcPr>
            <w:tcW w:w="1350" w:type="dxa"/>
          </w:tcPr>
          <w:p w14:paraId="62B2734F" w14:textId="7A14C38E" w:rsidR="00823BA4" w:rsidRDefault="00823BA4" w:rsidP="00823BA4">
            <w:pPr>
              <w:spacing w:after="0" w:line="240" w:lineRule="auto"/>
              <w:jc w:val="center"/>
              <w:rPr>
                <w:rFonts w:ascii="Calibri" w:eastAsia="Calibri" w:hAnsi="Calibri"/>
              </w:rPr>
            </w:pPr>
            <w:r>
              <w:rPr>
                <w:rFonts w:ascii="Calibri" w:eastAsia="Calibri" w:hAnsi="Calibri"/>
              </w:rPr>
              <w:t>Yes</w:t>
            </w:r>
          </w:p>
        </w:tc>
        <w:tc>
          <w:tcPr>
            <w:tcW w:w="3151" w:type="dxa"/>
          </w:tcPr>
          <w:p w14:paraId="72FE7B0F" w14:textId="77777777" w:rsidR="00823BA4" w:rsidRDefault="00823BA4" w:rsidP="00823BA4">
            <w:pPr>
              <w:spacing w:after="0" w:line="240" w:lineRule="auto"/>
              <w:jc w:val="center"/>
              <w:rPr>
                <w:rFonts w:ascii="Calibri" w:eastAsia="Calibri" w:hAnsi="Calibri"/>
              </w:rPr>
            </w:pPr>
          </w:p>
        </w:tc>
      </w:tr>
      <w:tr w:rsidR="00823BA4" w14:paraId="4C4EFD04" w14:textId="77777777" w:rsidTr="00075CBB">
        <w:tc>
          <w:tcPr>
            <w:tcW w:w="1440" w:type="dxa"/>
            <w:vAlign w:val="bottom"/>
          </w:tcPr>
          <w:p w14:paraId="0C9EEC65" w14:textId="79C5F225" w:rsidR="00823BA4" w:rsidRDefault="00823BA4" w:rsidP="00823BA4">
            <w:pPr>
              <w:spacing w:after="0" w:line="240" w:lineRule="auto"/>
              <w:jc w:val="center"/>
              <w:rPr>
                <w:rFonts w:ascii="Calibri" w:hAnsi="Calibri" w:cs="Calibri"/>
                <w:color w:val="9C5700"/>
              </w:rPr>
            </w:pPr>
            <w:r>
              <w:rPr>
                <w:rFonts w:ascii="Calibri" w:hAnsi="Calibri" w:cs="Calibri"/>
                <w:color w:val="9C5700"/>
              </w:rPr>
              <w:t>49</w:t>
            </w:r>
          </w:p>
        </w:tc>
        <w:tc>
          <w:tcPr>
            <w:tcW w:w="3893" w:type="dxa"/>
            <w:vAlign w:val="bottom"/>
          </w:tcPr>
          <w:p w14:paraId="47DF929E" w14:textId="2DCA45E6" w:rsidR="00823BA4" w:rsidRDefault="00823BA4" w:rsidP="00823BA4">
            <w:pPr>
              <w:spacing w:after="0" w:line="240" w:lineRule="auto"/>
              <w:jc w:val="center"/>
              <w:rPr>
                <w:rFonts w:ascii="Calibri" w:eastAsia="Calibri" w:hAnsi="Calibri"/>
              </w:rPr>
            </w:pPr>
            <w:r>
              <w:rPr>
                <w:rFonts w:ascii="Calibri" w:hAnsi="Calibri" w:cs="Calibri"/>
                <w:color w:val="000000"/>
              </w:rPr>
              <w:t xml:space="preserve">Get an IP address with Ethernet chip attached to </w:t>
            </w:r>
            <w:proofErr w:type="spellStart"/>
            <w:r>
              <w:rPr>
                <w:rFonts w:ascii="Calibri" w:hAnsi="Calibri" w:cs="Calibri"/>
                <w:color w:val="000000"/>
              </w:rPr>
              <w:t>Devboard</w:t>
            </w:r>
            <w:proofErr w:type="spellEnd"/>
          </w:p>
        </w:tc>
        <w:tc>
          <w:tcPr>
            <w:tcW w:w="1169" w:type="dxa"/>
          </w:tcPr>
          <w:p w14:paraId="67088C84" w14:textId="59A0CB6C" w:rsidR="00823BA4" w:rsidRDefault="00823BA4" w:rsidP="00823BA4">
            <w:pPr>
              <w:spacing w:after="0" w:line="240" w:lineRule="auto"/>
              <w:jc w:val="center"/>
              <w:rPr>
                <w:rFonts w:ascii="Calibri" w:eastAsia="Calibri" w:hAnsi="Calibri"/>
              </w:rPr>
            </w:pPr>
            <w:r>
              <w:rPr>
                <w:rFonts w:ascii="Calibri" w:eastAsia="Calibri" w:hAnsi="Calibri"/>
              </w:rPr>
              <w:t>25</w:t>
            </w:r>
          </w:p>
        </w:tc>
        <w:tc>
          <w:tcPr>
            <w:tcW w:w="1350" w:type="dxa"/>
          </w:tcPr>
          <w:p w14:paraId="4E038AFB" w14:textId="1F7BED11" w:rsidR="00823BA4" w:rsidRDefault="00823BA4" w:rsidP="00823BA4">
            <w:pPr>
              <w:spacing w:after="0" w:line="240" w:lineRule="auto"/>
              <w:jc w:val="center"/>
              <w:rPr>
                <w:rFonts w:ascii="Calibri" w:eastAsia="Calibri" w:hAnsi="Calibri"/>
              </w:rPr>
            </w:pPr>
            <w:r>
              <w:rPr>
                <w:rFonts w:ascii="Calibri" w:eastAsia="Calibri" w:hAnsi="Calibri"/>
              </w:rPr>
              <w:t>No</w:t>
            </w:r>
          </w:p>
        </w:tc>
        <w:tc>
          <w:tcPr>
            <w:tcW w:w="3151" w:type="dxa"/>
          </w:tcPr>
          <w:p w14:paraId="78F78FA7" w14:textId="77777777" w:rsidR="00823BA4" w:rsidRDefault="00823BA4" w:rsidP="00823BA4">
            <w:pPr>
              <w:spacing w:after="0" w:line="240" w:lineRule="auto"/>
              <w:jc w:val="center"/>
              <w:rPr>
                <w:rFonts w:ascii="Calibri" w:eastAsia="Calibri" w:hAnsi="Calibri"/>
              </w:rPr>
            </w:pPr>
          </w:p>
        </w:tc>
      </w:tr>
      <w:tr w:rsidR="00823BA4" w14:paraId="579BA193" w14:textId="77777777" w:rsidTr="00075CBB">
        <w:tc>
          <w:tcPr>
            <w:tcW w:w="1440" w:type="dxa"/>
            <w:vAlign w:val="bottom"/>
          </w:tcPr>
          <w:p w14:paraId="5E85146F" w14:textId="2980C23C" w:rsidR="00823BA4" w:rsidRDefault="00823BA4" w:rsidP="00823BA4">
            <w:pPr>
              <w:spacing w:after="0" w:line="240" w:lineRule="auto"/>
              <w:jc w:val="center"/>
              <w:rPr>
                <w:rFonts w:ascii="Calibri" w:hAnsi="Calibri" w:cs="Calibri"/>
                <w:color w:val="9C5700"/>
              </w:rPr>
            </w:pPr>
            <w:r>
              <w:rPr>
                <w:rFonts w:ascii="Calibri" w:hAnsi="Calibri" w:cs="Calibri"/>
                <w:color w:val="9C5700"/>
              </w:rPr>
              <w:t>50</w:t>
            </w:r>
          </w:p>
        </w:tc>
        <w:tc>
          <w:tcPr>
            <w:tcW w:w="3893" w:type="dxa"/>
            <w:vAlign w:val="bottom"/>
          </w:tcPr>
          <w:p w14:paraId="326DC868" w14:textId="405F248D" w:rsidR="00823BA4" w:rsidRDefault="00823BA4" w:rsidP="00823BA4">
            <w:pPr>
              <w:spacing w:after="0" w:line="240" w:lineRule="auto"/>
              <w:jc w:val="center"/>
              <w:rPr>
                <w:rFonts w:ascii="Calibri" w:eastAsia="Calibri" w:hAnsi="Calibri"/>
              </w:rPr>
            </w:pPr>
            <w:r>
              <w:rPr>
                <w:rFonts w:ascii="Calibri" w:hAnsi="Calibri" w:cs="Calibri"/>
                <w:color w:val="000000"/>
              </w:rPr>
              <w:t xml:space="preserve">On MCU powerup, determine to use Ethernet or </w:t>
            </w:r>
            <w:proofErr w:type="spellStart"/>
            <w:r>
              <w:rPr>
                <w:rFonts w:ascii="Calibri" w:hAnsi="Calibri" w:cs="Calibri"/>
                <w:color w:val="000000"/>
              </w:rPr>
              <w:t>Wifi</w:t>
            </w:r>
            <w:proofErr w:type="spellEnd"/>
            <w:r>
              <w:rPr>
                <w:rFonts w:ascii="Calibri" w:hAnsi="Calibri" w:cs="Calibri"/>
                <w:color w:val="000000"/>
              </w:rPr>
              <w:t xml:space="preserve"> depending on if a network cable is connected to module</w:t>
            </w:r>
          </w:p>
        </w:tc>
        <w:tc>
          <w:tcPr>
            <w:tcW w:w="1169" w:type="dxa"/>
          </w:tcPr>
          <w:p w14:paraId="38AE0EB4" w14:textId="47CDFAA3" w:rsidR="00823BA4" w:rsidRDefault="00823BA4" w:rsidP="00823BA4">
            <w:pPr>
              <w:spacing w:after="0" w:line="240" w:lineRule="auto"/>
              <w:jc w:val="center"/>
              <w:rPr>
                <w:rFonts w:ascii="Calibri" w:eastAsia="Calibri" w:hAnsi="Calibri"/>
              </w:rPr>
            </w:pPr>
            <w:r>
              <w:rPr>
                <w:rFonts w:ascii="Calibri" w:eastAsia="Calibri" w:hAnsi="Calibri"/>
              </w:rPr>
              <w:t>70</w:t>
            </w:r>
          </w:p>
        </w:tc>
        <w:tc>
          <w:tcPr>
            <w:tcW w:w="1350" w:type="dxa"/>
          </w:tcPr>
          <w:p w14:paraId="0876EFD4" w14:textId="3BFBB672" w:rsidR="00823BA4" w:rsidRDefault="00823BA4" w:rsidP="00823BA4">
            <w:pPr>
              <w:spacing w:after="0" w:line="240" w:lineRule="auto"/>
              <w:jc w:val="center"/>
              <w:rPr>
                <w:rFonts w:ascii="Calibri" w:eastAsia="Calibri" w:hAnsi="Calibri"/>
              </w:rPr>
            </w:pPr>
            <w:r>
              <w:rPr>
                <w:rFonts w:ascii="Calibri" w:eastAsia="Calibri" w:hAnsi="Calibri"/>
              </w:rPr>
              <w:t>No</w:t>
            </w:r>
          </w:p>
        </w:tc>
        <w:tc>
          <w:tcPr>
            <w:tcW w:w="3151" w:type="dxa"/>
          </w:tcPr>
          <w:p w14:paraId="55DB42B9" w14:textId="77777777" w:rsidR="00823BA4" w:rsidRDefault="00823BA4" w:rsidP="00823BA4">
            <w:pPr>
              <w:spacing w:after="0" w:line="240" w:lineRule="auto"/>
              <w:jc w:val="center"/>
              <w:rPr>
                <w:rFonts w:ascii="Calibri" w:eastAsia="Calibri" w:hAnsi="Calibri"/>
              </w:rPr>
            </w:pPr>
          </w:p>
        </w:tc>
      </w:tr>
      <w:tr w:rsidR="00823BA4" w14:paraId="51E6BD93" w14:textId="77777777" w:rsidTr="00075CBB">
        <w:tc>
          <w:tcPr>
            <w:tcW w:w="1440" w:type="dxa"/>
            <w:vAlign w:val="bottom"/>
          </w:tcPr>
          <w:p w14:paraId="6354158C" w14:textId="0CD60C9D" w:rsidR="00823BA4" w:rsidRDefault="00823BA4" w:rsidP="00823BA4">
            <w:pPr>
              <w:spacing w:after="0" w:line="240" w:lineRule="auto"/>
              <w:jc w:val="center"/>
              <w:rPr>
                <w:rFonts w:ascii="Calibri" w:hAnsi="Calibri" w:cs="Calibri"/>
                <w:color w:val="9C5700"/>
              </w:rPr>
            </w:pPr>
            <w:r>
              <w:rPr>
                <w:rFonts w:ascii="Calibri" w:hAnsi="Calibri" w:cs="Calibri"/>
                <w:color w:val="9C5700"/>
              </w:rPr>
              <w:lastRenderedPageBreak/>
              <w:t>51</w:t>
            </w:r>
          </w:p>
        </w:tc>
        <w:tc>
          <w:tcPr>
            <w:tcW w:w="3893" w:type="dxa"/>
            <w:vAlign w:val="bottom"/>
          </w:tcPr>
          <w:p w14:paraId="2BCB91DF" w14:textId="25EDCA9E" w:rsidR="00823BA4" w:rsidRDefault="00823BA4" w:rsidP="00823BA4">
            <w:pPr>
              <w:spacing w:after="0" w:line="240" w:lineRule="auto"/>
              <w:jc w:val="center"/>
              <w:rPr>
                <w:rFonts w:ascii="Calibri" w:eastAsia="Calibri" w:hAnsi="Calibri"/>
              </w:rPr>
            </w:pPr>
            <w:r>
              <w:rPr>
                <w:rFonts w:ascii="Calibri" w:hAnsi="Calibri" w:cs="Calibri"/>
                <w:color w:val="000000"/>
              </w:rPr>
              <w:t>Enable watchdog to reset module if MCU module gets stuck in infinite loop</w:t>
            </w:r>
          </w:p>
        </w:tc>
        <w:tc>
          <w:tcPr>
            <w:tcW w:w="1169" w:type="dxa"/>
          </w:tcPr>
          <w:p w14:paraId="3BA7F513" w14:textId="1510774B" w:rsidR="00823BA4" w:rsidRDefault="00823BA4" w:rsidP="00823BA4">
            <w:pPr>
              <w:spacing w:after="0" w:line="240" w:lineRule="auto"/>
              <w:jc w:val="center"/>
              <w:rPr>
                <w:rFonts w:ascii="Calibri" w:eastAsia="Calibri" w:hAnsi="Calibri"/>
              </w:rPr>
            </w:pPr>
            <w:r>
              <w:rPr>
                <w:rFonts w:ascii="Calibri" w:eastAsia="Calibri" w:hAnsi="Calibri"/>
              </w:rPr>
              <w:t>100</w:t>
            </w:r>
          </w:p>
        </w:tc>
        <w:tc>
          <w:tcPr>
            <w:tcW w:w="1350" w:type="dxa"/>
          </w:tcPr>
          <w:p w14:paraId="3571A44F" w14:textId="48050D33" w:rsidR="00823BA4" w:rsidRDefault="00823BA4" w:rsidP="00823BA4">
            <w:pPr>
              <w:spacing w:after="0" w:line="240" w:lineRule="auto"/>
              <w:jc w:val="center"/>
              <w:rPr>
                <w:rFonts w:ascii="Calibri" w:eastAsia="Calibri" w:hAnsi="Calibri"/>
              </w:rPr>
            </w:pPr>
            <w:r>
              <w:rPr>
                <w:rFonts w:ascii="Calibri" w:eastAsia="Calibri" w:hAnsi="Calibri"/>
              </w:rPr>
              <w:t>Yes</w:t>
            </w:r>
          </w:p>
        </w:tc>
        <w:tc>
          <w:tcPr>
            <w:tcW w:w="3151" w:type="dxa"/>
          </w:tcPr>
          <w:p w14:paraId="63B92C56" w14:textId="77777777" w:rsidR="00823BA4" w:rsidRDefault="00823BA4" w:rsidP="00823BA4">
            <w:pPr>
              <w:spacing w:after="0" w:line="240" w:lineRule="auto"/>
              <w:jc w:val="center"/>
              <w:rPr>
                <w:rFonts w:ascii="Calibri" w:eastAsia="Calibri" w:hAnsi="Calibri"/>
              </w:rPr>
            </w:pPr>
          </w:p>
        </w:tc>
      </w:tr>
      <w:tr w:rsidR="00823BA4" w14:paraId="0D8D85B3" w14:textId="77777777" w:rsidTr="00075CBB">
        <w:tc>
          <w:tcPr>
            <w:tcW w:w="1440" w:type="dxa"/>
            <w:vAlign w:val="bottom"/>
          </w:tcPr>
          <w:p w14:paraId="5A8010E1" w14:textId="25D19C75" w:rsidR="00823BA4" w:rsidRDefault="00823BA4" w:rsidP="00823BA4">
            <w:pPr>
              <w:spacing w:after="0" w:line="240" w:lineRule="auto"/>
              <w:jc w:val="center"/>
              <w:rPr>
                <w:rFonts w:ascii="Calibri" w:hAnsi="Calibri" w:cs="Calibri"/>
                <w:color w:val="9C5700"/>
              </w:rPr>
            </w:pPr>
            <w:r>
              <w:rPr>
                <w:rFonts w:ascii="Calibri" w:hAnsi="Calibri" w:cs="Calibri"/>
                <w:color w:val="9C5700"/>
              </w:rPr>
              <w:t>52</w:t>
            </w:r>
          </w:p>
        </w:tc>
        <w:tc>
          <w:tcPr>
            <w:tcW w:w="3893" w:type="dxa"/>
            <w:vAlign w:val="bottom"/>
          </w:tcPr>
          <w:p w14:paraId="7E146791" w14:textId="6A07B6B5" w:rsidR="00823BA4" w:rsidRDefault="00823BA4" w:rsidP="00823BA4">
            <w:pPr>
              <w:spacing w:after="0" w:line="240" w:lineRule="auto"/>
              <w:jc w:val="center"/>
              <w:rPr>
                <w:rFonts w:ascii="Calibri" w:eastAsia="Calibri" w:hAnsi="Calibri"/>
              </w:rPr>
            </w:pPr>
            <w:r>
              <w:rPr>
                <w:rFonts w:ascii="Calibri" w:hAnsi="Calibri" w:cs="Calibri"/>
                <w:color w:val="000000"/>
              </w:rPr>
              <w:t xml:space="preserve">Send a packet of data to a server(fake) with </w:t>
            </w:r>
            <w:proofErr w:type="spellStart"/>
            <w:r>
              <w:rPr>
                <w:rFonts w:ascii="Calibri" w:hAnsi="Calibri" w:cs="Calibri"/>
                <w:color w:val="000000"/>
              </w:rPr>
              <w:t>Wifi</w:t>
            </w:r>
            <w:proofErr w:type="spellEnd"/>
            <w:r>
              <w:rPr>
                <w:rFonts w:ascii="Calibri" w:hAnsi="Calibri" w:cs="Calibri"/>
                <w:color w:val="000000"/>
              </w:rPr>
              <w:t xml:space="preserve"> chip</w:t>
            </w:r>
          </w:p>
        </w:tc>
        <w:tc>
          <w:tcPr>
            <w:tcW w:w="1169" w:type="dxa"/>
          </w:tcPr>
          <w:p w14:paraId="6FD63217" w14:textId="7657FCBD" w:rsidR="00823BA4" w:rsidRDefault="00823BA4" w:rsidP="00823BA4">
            <w:pPr>
              <w:spacing w:after="0" w:line="240" w:lineRule="auto"/>
              <w:jc w:val="center"/>
              <w:rPr>
                <w:rFonts w:ascii="Calibri" w:eastAsia="Calibri" w:hAnsi="Calibri"/>
              </w:rPr>
            </w:pPr>
            <w:r>
              <w:rPr>
                <w:rFonts w:ascii="Calibri" w:eastAsia="Calibri" w:hAnsi="Calibri"/>
              </w:rPr>
              <w:t>0</w:t>
            </w:r>
          </w:p>
        </w:tc>
        <w:tc>
          <w:tcPr>
            <w:tcW w:w="1350" w:type="dxa"/>
          </w:tcPr>
          <w:p w14:paraId="074C857C" w14:textId="2AD59307" w:rsidR="00823BA4" w:rsidRDefault="00823BA4" w:rsidP="00823BA4">
            <w:pPr>
              <w:spacing w:after="0" w:line="240" w:lineRule="auto"/>
              <w:jc w:val="center"/>
              <w:rPr>
                <w:rFonts w:ascii="Calibri" w:eastAsia="Calibri" w:hAnsi="Calibri"/>
              </w:rPr>
            </w:pPr>
            <w:r>
              <w:rPr>
                <w:rFonts w:ascii="Calibri" w:eastAsia="Calibri" w:hAnsi="Calibri"/>
              </w:rPr>
              <w:t>No</w:t>
            </w:r>
          </w:p>
        </w:tc>
        <w:tc>
          <w:tcPr>
            <w:tcW w:w="3151" w:type="dxa"/>
          </w:tcPr>
          <w:p w14:paraId="1DA99388" w14:textId="77777777" w:rsidR="00823BA4" w:rsidRDefault="00823BA4" w:rsidP="00823BA4">
            <w:pPr>
              <w:spacing w:after="0" w:line="240" w:lineRule="auto"/>
              <w:jc w:val="center"/>
              <w:rPr>
                <w:rFonts w:ascii="Calibri" w:eastAsia="Calibri" w:hAnsi="Calibri"/>
              </w:rPr>
            </w:pPr>
          </w:p>
        </w:tc>
      </w:tr>
      <w:tr w:rsidR="00823BA4" w14:paraId="2C192148" w14:textId="77777777" w:rsidTr="00075CBB">
        <w:tc>
          <w:tcPr>
            <w:tcW w:w="1440" w:type="dxa"/>
            <w:vAlign w:val="bottom"/>
          </w:tcPr>
          <w:p w14:paraId="3A99B53D" w14:textId="32E14813" w:rsidR="00823BA4" w:rsidRDefault="00823BA4" w:rsidP="00823BA4">
            <w:pPr>
              <w:spacing w:after="0" w:line="240" w:lineRule="auto"/>
              <w:jc w:val="center"/>
              <w:rPr>
                <w:rFonts w:ascii="Calibri" w:hAnsi="Calibri" w:cs="Calibri"/>
                <w:color w:val="9C5700"/>
              </w:rPr>
            </w:pPr>
            <w:r>
              <w:rPr>
                <w:rFonts w:ascii="Calibri" w:hAnsi="Calibri" w:cs="Calibri"/>
                <w:color w:val="9C5700"/>
              </w:rPr>
              <w:t>53</w:t>
            </w:r>
          </w:p>
        </w:tc>
        <w:tc>
          <w:tcPr>
            <w:tcW w:w="3893" w:type="dxa"/>
            <w:vAlign w:val="bottom"/>
          </w:tcPr>
          <w:p w14:paraId="35CABF86" w14:textId="273563EA" w:rsidR="00823BA4" w:rsidRDefault="00823BA4" w:rsidP="00823BA4">
            <w:pPr>
              <w:spacing w:after="0" w:line="240" w:lineRule="auto"/>
              <w:jc w:val="center"/>
              <w:rPr>
                <w:rFonts w:ascii="Calibri" w:eastAsia="Calibri" w:hAnsi="Calibri"/>
              </w:rPr>
            </w:pPr>
            <w:r>
              <w:rPr>
                <w:rFonts w:ascii="Calibri" w:hAnsi="Calibri" w:cs="Calibri"/>
                <w:color w:val="000000"/>
              </w:rPr>
              <w:t>Send a packet of data to a server(fake) with Ethernet chip</w:t>
            </w:r>
          </w:p>
        </w:tc>
        <w:tc>
          <w:tcPr>
            <w:tcW w:w="1169" w:type="dxa"/>
          </w:tcPr>
          <w:p w14:paraId="3E2253C4" w14:textId="7F2479F6" w:rsidR="00823BA4" w:rsidRDefault="00823BA4" w:rsidP="00823BA4">
            <w:pPr>
              <w:spacing w:after="0" w:line="240" w:lineRule="auto"/>
              <w:jc w:val="center"/>
              <w:rPr>
                <w:rFonts w:ascii="Calibri" w:eastAsia="Calibri" w:hAnsi="Calibri"/>
              </w:rPr>
            </w:pPr>
            <w:r>
              <w:rPr>
                <w:rFonts w:ascii="Calibri" w:eastAsia="Calibri" w:hAnsi="Calibri"/>
              </w:rPr>
              <w:t>0</w:t>
            </w:r>
          </w:p>
        </w:tc>
        <w:tc>
          <w:tcPr>
            <w:tcW w:w="1350" w:type="dxa"/>
          </w:tcPr>
          <w:p w14:paraId="45F4691C" w14:textId="7BADF7BF" w:rsidR="00823BA4" w:rsidRDefault="00823BA4" w:rsidP="00823BA4">
            <w:pPr>
              <w:spacing w:after="0" w:line="240" w:lineRule="auto"/>
              <w:jc w:val="center"/>
              <w:rPr>
                <w:rFonts w:ascii="Calibri" w:eastAsia="Calibri" w:hAnsi="Calibri"/>
              </w:rPr>
            </w:pPr>
            <w:r>
              <w:rPr>
                <w:rFonts w:ascii="Calibri" w:eastAsia="Calibri" w:hAnsi="Calibri"/>
              </w:rPr>
              <w:t>No</w:t>
            </w:r>
          </w:p>
        </w:tc>
        <w:tc>
          <w:tcPr>
            <w:tcW w:w="3151" w:type="dxa"/>
          </w:tcPr>
          <w:p w14:paraId="4C712805" w14:textId="77777777" w:rsidR="00823BA4" w:rsidRDefault="00823BA4" w:rsidP="00823BA4">
            <w:pPr>
              <w:spacing w:after="0" w:line="240" w:lineRule="auto"/>
              <w:jc w:val="center"/>
              <w:rPr>
                <w:rFonts w:ascii="Calibri" w:eastAsia="Calibri" w:hAnsi="Calibri"/>
              </w:rPr>
            </w:pPr>
          </w:p>
        </w:tc>
      </w:tr>
      <w:tr w:rsidR="00823BA4" w14:paraId="21AA7825" w14:textId="77777777" w:rsidTr="00075CBB">
        <w:tc>
          <w:tcPr>
            <w:tcW w:w="1440" w:type="dxa"/>
            <w:vAlign w:val="bottom"/>
          </w:tcPr>
          <w:p w14:paraId="7B1B4219" w14:textId="26AC8B3B" w:rsidR="00823BA4" w:rsidRDefault="00823BA4" w:rsidP="00823BA4">
            <w:pPr>
              <w:spacing w:after="0" w:line="240" w:lineRule="auto"/>
              <w:jc w:val="center"/>
              <w:rPr>
                <w:rFonts w:ascii="Calibri" w:hAnsi="Calibri" w:cs="Calibri"/>
                <w:color w:val="9C5700"/>
              </w:rPr>
            </w:pPr>
            <w:r>
              <w:rPr>
                <w:rFonts w:ascii="Calibri" w:hAnsi="Calibri" w:cs="Calibri"/>
                <w:color w:val="9C5700"/>
              </w:rPr>
              <w:t>54</w:t>
            </w:r>
          </w:p>
        </w:tc>
        <w:tc>
          <w:tcPr>
            <w:tcW w:w="3893" w:type="dxa"/>
            <w:vAlign w:val="bottom"/>
          </w:tcPr>
          <w:p w14:paraId="5FC3BA7B" w14:textId="41443A70" w:rsidR="00823BA4" w:rsidRDefault="00823BA4" w:rsidP="00823BA4">
            <w:pPr>
              <w:spacing w:after="0" w:line="240" w:lineRule="auto"/>
              <w:jc w:val="center"/>
              <w:rPr>
                <w:rFonts w:ascii="Calibri" w:eastAsia="Calibri" w:hAnsi="Calibri"/>
              </w:rPr>
            </w:pPr>
            <w:r>
              <w:rPr>
                <w:rFonts w:ascii="Calibri" w:hAnsi="Calibri" w:cs="Calibri"/>
                <w:color w:val="000000"/>
              </w:rPr>
              <w:t xml:space="preserve">Receive a packet of data to a server(fake) with </w:t>
            </w:r>
            <w:proofErr w:type="spellStart"/>
            <w:r>
              <w:rPr>
                <w:rFonts w:ascii="Calibri" w:hAnsi="Calibri" w:cs="Calibri"/>
                <w:color w:val="000000"/>
              </w:rPr>
              <w:t>Wifi</w:t>
            </w:r>
            <w:proofErr w:type="spellEnd"/>
            <w:r>
              <w:rPr>
                <w:rFonts w:ascii="Calibri" w:hAnsi="Calibri" w:cs="Calibri"/>
                <w:color w:val="000000"/>
              </w:rPr>
              <w:t xml:space="preserve"> chip</w:t>
            </w:r>
          </w:p>
        </w:tc>
        <w:tc>
          <w:tcPr>
            <w:tcW w:w="1169" w:type="dxa"/>
          </w:tcPr>
          <w:p w14:paraId="72D5F532" w14:textId="2F4FD74E" w:rsidR="00823BA4" w:rsidRDefault="00823BA4" w:rsidP="00823BA4">
            <w:pPr>
              <w:spacing w:after="0" w:line="240" w:lineRule="auto"/>
              <w:jc w:val="center"/>
              <w:rPr>
                <w:rFonts w:ascii="Calibri" w:eastAsia="Calibri" w:hAnsi="Calibri"/>
              </w:rPr>
            </w:pPr>
            <w:r>
              <w:rPr>
                <w:rFonts w:ascii="Calibri" w:eastAsia="Calibri" w:hAnsi="Calibri"/>
              </w:rPr>
              <w:t>0</w:t>
            </w:r>
          </w:p>
        </w:tc>
        <w:tc>
          <w:tcPr>
            <w:tcW w:w="1350" w:type="dxa"/>
          </w:tcPr>
          <w:p w14:paraId="152C6A51" w14:textId="78E85A88" w:rsidR="00823BA4" w:rsidRDefault="00823BA4" w:rsidP="00823BA4">
            <w:pPr>
              <w:spacing w:after="0" w:line="240" w:lineRule="auto"/>
              <w:jc w:val="center"/>
              <w:rPr>
                <w:rFonts w:ascii="Calibri" w:eastAsia="Calibri" w:hAnsi="Calibri"/>
              </w:rPr>
            </w:pPr>
            <w:r>
              <w:rPr>
                <w:rFonts w:ascii="Calibri" w:eastAsia="Calibri" w:hAnsi="Calibri"/>
              </w:rPr>
              <w:t>No</w:t>
            </w:r>
          </w:p>
        </w:tc>
        <w:tc>
          <w:tcPr>
            <w:tcW w:w="3151" w:type="dxa"/>
          </w:tcPr>
          <w:p w14:paraId="63F74F4F" w14:textId="77777777" w:rsidR="00823BA4" w:rsidRDefault="00823BA4" w:rsidP="00823BA4">
            <w:pPr>
              <w:spacing w:after="0" w:line="240" w:lineRule="auto"/>
              <w:jc w:val="center"/>
              <w:rPr>
                <w:rFonts w:ascii="Calibri" w:eastAsia="Calibri" w:hAnsi="Calibri"/>
              </w:rPr>
            </w:pPr>
          </w:p>
        </w:tc>
      </w:tr>
      <w:tr w:rsidR="00823BA4" w14:paraId="29369DE4" w14:textId="77777777" w:rsidTr="00075CBB">
        <w:tc>
          <w:tcPr>
            <w:tcW w:w="1440" w:type="dxa"/>
            <w:vAlign w:val="bottom"/>
          </w:tcPr>
          <w:p w14:paraId="3163CEA6" w14:textId="07FA7D4D" w:rsidR="00823BA4" w:rsidRDefault="00823BA4" w:rsidP="00823BA4">
            <w:pPr>
              <w:spacing w:after="0" w:line="240" w:lineRule="auto"/>
              <w:jc w:val="center"/>
              <w:rPr>
                <w:rFonts w:ascii="Calibri" w:hAnsi="Calibri" w:cs="Calibri"/>
                <w:color w:val="9C5700"/>
              </w:rPr>
            </w:pPr>
            <w:r>
              <w:rPr>
                <w:rFonts w:ascii="Calibri" w:hAnsi="Calibri" w:cs="Calibri"/>
                <w:color w:val="9C5700"/>
              </w:rPr>
              <w:t>55</w:t>
            </w:r>
          </w:p>
        </w:tc>
        <w:tc>
          <w:tcPr>
            <w:tcW w:w="3893" w:type="dxa"/>
            <w:vAlign w:val="bottom"/>
          </w:tcPr>
          <w:p w14:paraId="5CFB92C4" w14:textId="5A304D6F" w:rsidR="00823BA4" w:rsidRDefault="00823BA4" w:rsidP="00823BA4">
            <w:pPr>
              <w:spacing w:after="0" w:line="240" w:lineRule="auto"/>
              <w:jc w:val="center"/>
              <w:rPr>
                <w:rFonts w:ascii="Calibri" w:eastAsia="Calibri" w:hAnsi="Calibri"/>
              </w:rPr>
            </w:pPr>
            <w:r>
              <w:rPr>
                <w:rFonts w:ascii="Calibri" w:hAnsi="Calibri" w:cs="Calibri"/>
                <w:color w:val="000000"/>
              </w:rPr>
              <w:t>Receive a packet of data to a server(fake) with Ethernet chip</w:t>
            </w:r>
          </w:p>
        </w:tc>
        <w:tc>
          <w:tcPr>
            <w:tcW w:w="1169" w:type="dxa"/>
          </w:tcPr>
          <w:p w14:paraId="3A3A5417" w14:textId="6CDA87C7" w:rsidR="00823BA4" w:rsidRDefault="00823BA4" w:rsidP="00823BA4">
            <w:pPr>
              <w:spacing w:after="0" w:line="240" w:lineRule="auto"/>
              <w:jc w:val="center"/>
              <w:rPr>
                <w:rFonts w:ascii="Calibri" w:eastAsia="Calibri" w:hAnsi="Calibri"/>
              </w:rPr>
            </w:pPr>
            <w:r>
              <w:rPr>
                <w:rFonts w:ascii="Calibri" w:eastAsia="Calibri" w:hAnsi="Calibri"/>
              </w:rPr>
              <w:t>0</w:t>
            </w:r>
          </w:p>
        </w:tc>
        <w:tc>
          <w:tcPr>
            <w:tcW w:w="1350" w:type="dxa"/>
          </w:tcPr>
          <w:p w14:paraId="6AB8C148" w14:textId="06B3DA38" w:rsidR="00823BA4" w:rsidRDefault="00823BA4" w:rsidP="00823BA4">
            <w:pPr>
              <w:spacing w:after="0" w:line="240" w:lineRule="auto"/>
              <w:jc w:val="center"/>
              <w:rPr>
                <w:rFonts w:ascii="Calibri" w:eastAsia="Calibri" w:hAnsi="Calibri"/>
              </w:rPr>
            </w:pPr>
            <w:r>
              <w:rPr>
                <w:rFonts w:ascii="Calibri" w:eastAsia="Calibri" w:hAnsi="Calibri"/>
              </w:rPr>
              <w:t>No</w:t>
            </w:r>
          </w:p>
        </w:tc>
        <w:tc>
          <w:tcPr>
            <w:tcW w:w="3151" w:type="dxa"/>
          </w:tcPr>
          <w:p w14:paraId="4CDBD992" w14:textId="77777777" w:rsidR="00823BA4" w:rsidRDefault="00823BA4" w:rsidP="00823BA4">
            <w:pPr>
              <w:spacing w:after="0" w:line="240" w:lineRule="auto"/>
              <w:jc w:val="center"/>
              <w:rPr>
                <w:rFonts w:ascii="Calibri" w:eastAsia="Calibri" w:hAnsi="Calibri"/>
              </w:rPr>
            </w:pPr>
          </w:p>
        </w:tc>
      </w:tr>
    </w:tbl>
    <w:p w14:paraId="4A969CE0" w14:textId="77777777" w:rsidR="008B3363" w:rsidRDefault="008B3363"/>
    <w:sectPr w:rsidR="008B3363">
      <w:footerReference w:type="default" r:id="rId7"/>
      <w:pgSz w:w="12240" w:h="15840"/>
      <w:pgMar w:top="426" w:right="720" w:bottom="426" w:left="720" w:header="0" w:footer="172"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753B" w14:textId="77777777" w:rsidR="0044246A" w:rsidRDefault="0044246A">
      <w:pPr>
        <w:spacing w:after="0" w:line="240" w:lineRule="auto"/>
      </w:pPr>
      <w:r>
        <w:separator/>
      </w:r>
    </w:p>
  </w:endnote>
  <w:endnote w:type="continuationSeparator" w:id="0">
    <w:p w14:paraId="02B1A8DE" w14:textId="77777777" w:rsidR="0044246A" w:rsidRDefault="0044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90" w:type="dxa"/>
      <w:tblLayout w:type="fixed"/>
      <w:tblLook w:val="04A0" w:firstRow="1" w:lastRow="0" w:firstColumn="1" w:lastColumn="0" w:noHBand="0" w:noVBand="1"/>
    </w:tblPr>
    <w:tblGrid>
      <w:gridCol w:w="10790"/>
    </w:tblGrid>
    <w:tr w:rsidR="008B3363" w14:paraId="7DF71650" w14:textId="77777777">
      <w:trPr>
        <w:trHeight w:val="74"/>
      </w:trPr>
      <w:tc>
        <w:tcPr>
          <w:tcW w:w="10789" w:type="dxa"/>
          <w:tcBorders>
            <w:top w:val="nil"/>
            <w:left w:val="nil"/>
            <w:bottom w:val="nil"/>
            <w:right w:val="nil"/>
          </w:tcBorders>
        </w:tcPr>
        <w:p w14:paraId="69DA7CEA" w14:textId="77777777" w:rsidR="008B3363" w:rsidRDefault="00000000">
          <w:pPr>
            <w:pStyle w:val="Footer"/>
            <w:jc w:val="right"/>
            <w:rPr>
              <w:rFonts w:ascii="Arial" w:hAnsi="Arial" w:cs="Arial"/>
              <w:sz w:val="16"/>
              <w:szCs w:val="16"/>
            </w:rPr>
          </w:pPr>
          <w:r>
            <w:rPr>
              <w:rFonts w:ascii="Arial" w:eastAsia="Calibri" w:hAnsi="Arial" w:cs="Arial"/>
              <w:sz w:val="16"/>
              <w:szCs w:val="16"/>
            </w:rPr>
            <w:t xml:space="preserve">Page </w:t>
          </w:r>
          <w:r>
            <w:rPr>
              <w:rFonts w:ascii="Arial" w:eastAsia="Calibri" w:hAnsi="Arial" w:cs="Arial"/>
              <w:sz w:val="16"/>
              <w:szCs w:val="16"/>
            </w:rPr>
            <w:fldChar w:fldCharType="begin"/>
          </w:r>
          <w:r>
            <w:rPr>
              <w:rFonts w:ascii="Arial" w:eastAsia="Calibri" w:hAnsi="Arial" w:cs="Arial"/>
              <w:sz w:val="16"/>
              <w:szCs w:val="16"/>
            </w:rPr>
            <w:instrText>PAGE</w:instrText>
          </w:r>
          <w:r>
            <w:rPr>
              <w:rFonts w:ascii="Arial" w:eastAsia="Calibri" w:hAnsi="Arial" w:cs="Arial"/>
              <w:sz w:val="16"/>
              <w:szCs w:val="16"/>
            </w:rPr>
            <w:fldChar w:fldCharType="separate"/>
          </w:r>
          <w:r>
            <w:rPr>
              <w:rFonts w:ascii="Arial" w:eastAsia="Calibri" w:hAnsi="Arial" w:cs="Arial"/>
              <w:sz w:val="16"/>
              <w:szCs w:val="16"/>
            </w:rPr>
            <w:t>3</w:t>
          </w:r>
          <w:r>
            <w:rPr>
              <w:rFonts w:ascii="Arial" w:eastAsia="Calibri" w:hAnsi="Arial" w:cs="Arial"/>
              <w:sz w:val="16"/>
              <w:szCs w:val="16"/>
            </w:rPr>
            <w:fldChar w:fldCharType="end"/>
          </w:r>
          <w:r>
            <w:rPr>
              <w:rFonts w:ascii="Arial" w:eastAsia="Calibri" w:hAnsi="Arial" w:cs="Arial"/>
              <w:sz w:val="16"/>
              <w:szCs w:val="16"/>
            </w:rPr>
            <w:t xml:space="preserve"> of </w:t>
          </w:r>
          <w:r>
            <w:rPr>
              <w:rFonts w:ascii="Arial" w:eastAsia="Calibri" w:hAnsi="Arial" w:cs="Arial"/>
              <w:sz w:val="16"/>
              <w:szCs w:val="16"/>
            </w:rPr>
            <w:fldChar w:fldCharType="begin"/>
          </w:r>
          <w:r>
            <w:rPr>
              <w:rFonts w:ascii="Arial" w:eastAsia="Calibri" w:hAnsi="Arial" w:cs="Arial"/>
              <w:sz w:val="16"/>
              <w:szCs w:val="16"/>
            </w:rPr>
            <w:instrText>NUMPAGES</w:instrText>
          </w:r>
          <w:r>
            <w:rPr>
              <w:rFonts w:ascii="Arial" w:eastAsia="Calibri" w:hAnsi="Arial" w:cs="Arial"/>
              <w:sz w:val="16"/>
              <w:szCs w:val="16"/>
            </w:rPr>
            <w:fldChar w:fldCharType="separate"/>
          </w:r>
          <w:r>
            <w:rPr>
              <w:rFonts w:ascii="Arial" w:eastAsia="Calibri" w:hAnsi="Arial" w:cs="Arial"/>
              <w:sz w:val="16"/>
              <w:szCs w:val="16"/>
            </w:rPr>
            <w:t>3</w:t>
          </w:r>
          <w:r>
            <w:rPr>
              <w:rFonts w:ascii="Arial" w:eastAsia="Calibri" w:hAnsi="Arial" w:cs="Arial"/>
              <w:sz w:val="16"/>
              <w:szCs w:val="16"/>
            </w:rPr>
            <w:fldChar w:fldCharType="end"/>
          </w:r>
        </w:p>
      </w:tc>
    </w:tr>
  </w:tbl>
  <w:p w14:paraId="0B1FFE31" w14:textId="77777777" w:rsidR="008B3363" w:rsidRDefault="008B3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EE4A2" w14:textId="77777777" w:rsidR="0044246A" w:rsidRDefault="0044246A">
      <w:pPr>
        <w:spacing w:after="0" w:line="240" w:lineRule="auto"/>
      </w:pPr>
      <w:r>
        <w:separator/>
      </w:r>
    </w:p>
  </w:footnote>
  <w:footnote w:type="continuationSeparator" w:id="0">
    <w:p w14:paraId="7B0289F0" w14:textId="77777777" w:rsidR="0044246A" w:rsidRDefault="00442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285"/>
    <w:multiLevelType w:val="multilevel"/>
    <w:tmpl w:val="92BEF5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E717C29"/>
    <w:multiLevelType w:val="multilevel"/>
    <w:tmpl w:val="E71247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E1D1C55"/>
    <w:multiLevelType w:val="multilevel"/>
    <w:tmpl w:val="2AA2D5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AFF673B"/>
    <w:multiLevelType w:val="multilevel"/>
    <w:tmpl w:val="10DE54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06009244">
    <w:abstractNumId w:val="0"/>
  </w:num>
  <w:num w:numId="2" w16cid:durableId="2071535634">
    <w:abstractNumId w:val="3"/>
  </w:num>
  <w:num w:numId="3" w16cid:durableId="394284872">
    <w:abstractNumId w:val="1"/>
  </w:num>
  <w:num w:numId="4" w16cid:durableId="821000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363"/>
    <w:rsid w:val="0044246A"/>
    <w:rsid w:val="00635A44"/>
    <w:rsid w:val="00692A7D"/>
    <w:rsid w:val="00716218"/>
    <w:rsid w:val="007E022C"/>
    <w:rsid w:val="00823BA4"/>
    <w:rsid w:val="008B3363"/>
    <w:rsid w:val="008B7F30"/>
    <w:rsid w:val="009927E6"/>
    <w:rsid w:val="00BB5D07"/>
    <w:rsid w:val="00DB3F9F"/>
    <w:rsid w:val="00F56DB7"/>
    <w:rsid w:val="00F6309E"/>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3D03"/>
  <w15:docId w15:val="{507DE7BB-162C-43A7-9EE0-00D3768B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F0FE9"/>
    <w:rPr>
      <w:rFonts w:ascii="Segoe UI" w:hAnsi="Segoe UI" w:cs="Segoe UI"/>
      <w:sz w:val="18"/>
      <w:szCs w:val="18"/>
    </w:rPr>
  </w:style>
  <w:style w:type="character" w:customStyle="1" w:styleId="HeaderChar">
    <w:name w:val="Header Char"/>
    <w:basedOn w:val="DefaultParagraphFont"/>
    <w:link w:val="Header"/>
    <w:uiPriority w:val="99"/>
    <w:qFormat/>
    <w:rsid w:val="00811AFC"/>
  </w:style>
  <w:style w:type="character" w:customStyle="1" w:styleId="FooterChar">
    <w:name w:val="Footer Char"/>
    <w:basedOn w:val="DefaultParagraphFont"/>
    <w:link w:val="Footer"/>
    <w:uiPriority w:val="99"/>
    <w:qFormat/>
    <w:rsid w:val="00811AFC"/>
  </w:style>
  <w:style w:type="character" w:styleId="PlaceholderText">
    <w:name w:val="Placeholder Text"/>
    <w:basedOn w:val="DefaultParagraphFont"/>
    <w:uiPriority w:val="99"/>
    <w:semiHidden/>
    <w:qFormat/>
    <w:rsid w:val="00534AAA"/>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9F0FE9"/>
    <w:pPr>
      <w:spacing w:after="0" w:line="240" w:lineRule="auto"/>
    </w:pPr>
    <w:rPr>
      <w:rFonts w:ascii="Segoe UI" w:hAnsi="Segoe UI" w:cs="Segoe UI"/>
      <w:sz w:val="18"/>
      <w:szCs w:val="18"/>
    </w:rPr>
  </w:style>
  <w:style w:type="paragraph" w:styleId="ListParagraph">
    <w:name w:val="List Paragraph"/>
    <w:basedOn w:val="Normal"/>
    <w:uiPriority w:val="34"/>
    <w:qFormat/>
    <w:rsid w:val="0001120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11AFC"/>
    <w:pPr>
      <w:tabs>
        <w:tab w:val="center" w:pos="4680"/>
        <w:tab w:val="right" w:pos="9360"/>
      </w:tabs>
      <w:spacing w:after="0" w:line="240" w:lineRule="auto"/>
    </w:pPr>
  </w:style>
  <w:style w:type="paragraph" w:styleId="Footer">
    <w:name w:val="footer"/>
    <w:basedOn w:val="Normal"/>
    <w:link w:val="FooterChar"/>
    <w:uiPriority w:val="99"/>
    <w:unhideWhenUsed/>
    <w:rsid w:val="00811AFC"/>
    <w:pPr>
      <w:tabs>
        <w:tab w:val="center" w:pos="4680"/>
        <w:tab w:val="right" w:pos="9360"/>
      </w:tabs>
      <w:spacing w:after="0" w:line="240" w:lineRule="auto"/>
    </w:pPr>
  </w:style>
  <w:style w:type="table" w:styleId="TableGrid">
    <w:name w:val="Table Grid"/>
    <w:basedOn w:val="TableNormal"/>
    <w:uiPriority w:val="59"/>
    <w:rsid w:val="00D95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 Toll</dc:creator>
  <dc:description/>
  <cp:lastModifiedBy>Darren Morrison</cp:lastModifiedBy>
  <cp:revision>2</cp:revision>
  <cp:lastPrinted>2022-10-20T16:01:00Z</cp:lastPrinted>
  <dcterms:created xsi:type="dcterms:W3CDTF">2022-11-24T16:15:00Z</dcterms:created>
  <dcterms:modified xsi:type="dcterms:W3CDTF">2022-11-24T16:15:00Z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Conestoga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