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350C" w14:textId="77777777" w:rsidR="008B3363" w:rsidRDefault="008B3363">
      <w:pPr>
        <w:rPr>
          <w:sz w:val="24"/>
        </w:rPr>
      </w:pPr>
    </w:p>
    <w:p w14:paraId="291ED4FE" w14:textId="704EF01E" w:rsidR="008B3363" w:rsidRDefault="00000000">
      <w:pPr>
        <w:rPr>
          <w:sz w:val="24"/>
        </w:rPr>
      </w:pPr>
      <w:r>
        <w:rPr>
          <w:sz w:val="24"/>
        </w:rPr>
        <w:t>Project Team:</w:t>
      </w:r>
      <w:r w:rsidR="00F6309E">
        <w:rPr>
          <w:sz w:val="24"/>
        </w:rPr>
        <w:t xml:space="preserve"> DCA</w:t>
      </w:r>
    </w:p>
    <w:p w14:paraId="1EDDE0A1" w14:textId="5261A67F" w:rsidR="008B3363" w:rsidRDefault="00000000">
      <w:pPr>
        <w:rPr>
          <w:sz w:val="24"/>
        </w:rPr>
      </w:pPr>
      <w:r>
        <w:rPr>
          <w:sz w:val="24"/>
        </w:rPr>
        <w:t>Project Title:</w:t>
      </w:r>
      <w:r w:rsidR="00F6309E">
        <w:rPr>
          <w:sz w:val="24"/>
        </w:rPr>
        <w:t xml:space="preserve"> Non-Invasive Ultra-sonic Meter Reader</w:t>
      </w:r>
    </w:p>
    <w:p w14:paraId="40FF377C" w14:textId="44D74FF2" w:rsidR="008B3363" w:rsidRDefault="00000000">
      <w:pPr>
        <w:rPr>
          <w:sz w:val="24"/>
        </w:rPr>
      </w:pPr>
      <w:r>
        <w:rPr>
          <w:sz w:val="24"/>
        </w:rPr>
        <w:t>Team Members:</w:t>
      </w:r>
      <w:r w:rsidR="00F6309E">
        <w:rPr>
          <w:sz w:val="24"/>
        </w:rPr>
        <w:t xml:space="preserve"> Darren, Carter, Austin</w:t>
      </w:r>
    </w:p>
    <w:p w14:paraId="1A007654" w14:textId="36DE867D" w:rsidR="008B3363" w:rsidRDefault="00000000">
      <w:pPr>
        <w:rPr>
          <w:sz w:val="24"/>
        </w:rPr>
      </w:pPr>
      <w:r>
        <w:rPr>
          <w:sz w:val="24"/>
        </w:rPr>
        <w:t>Sprint No. and Demonstration Date (YYYY-MM-DD):</w:t>
      </w:r>
      <w:r w:rsidR="00F6309E">
        <w:rPr>
          <w:sz w:val="24"/>
        </w:rPr>
        <w:t xml:space="preserve"> Sprint 1 (2022-10-20)</w:t>
      </w:r>
    </w:p>
    <w:p w14:paraId="11DA3730" w14:textId="77777777" w:rsidR="00F6309E" w:rsidRDefault="00F6309E">
      <w:pPr>
        <w:rPr>
          <w:sz w:val="24"/>
        </w:rPr>
      </w:pPr>
    </w:p>
    <w:p w14:paraId="1EC825AC" w14:textId="77777777" w:rsidR="008B3363" w:rsidRDefault="00000000">
      <w:pPr>
        <w:jc w:val="center"/>
        <w:rPr>
          <w:b/>
          <w:sz w:val="24"/>
        </w:rPr>
      </w:pPr>
      <w:r>
        <w:rPr>
          <w:b/>
          <w:sz w:val="24"/>
        </w:rPr>
        <w:t>Sprint Demonstration Preparation Checklist</w:t>
      </w:r>
    </w:p>
    <w:p w14:paraId="7F59F0F3" w14:textId="77777777" w:rsidR="008B3363" w:rsidRDefault="00000000">
      <w:pPr>
        <w:jc w:val="both"/>
        <w:rPr>
          <w:sz w:val="24"/>
        </w:rPr>
      </w:pPr>
      <w:r>
        <w:rPr>
          <w:sz w:val="24"/>
        </w:rPr>
        <w:t>Sprint demonstration preparation checklist is provided to ensure readiness for demonstration. Please make sure all preparation tasks, listed below, are complete. If any task is not completed, the sprint results may not be considered ready for demonstration and a grade of zero may be assigned for the sprint.</w:t>
      </w:r>
    </w:p>
    <w:tbl>
      <w:tblPr>
        <w:tblStyle w:val="TableGrid"/>
        <w:tblW w:w="10790" w:type="dxa"/>
        <w:tblLayout w:type="fixed"/>
        <w:tblLook w:val="04A0" w:firstRow="1" w:lastRow="0" w:firstColumn="1" w:lastColumn="0" w:noHBand="0" w:noVBand="1"/>
      </w:tblPr>
      <w:tblGrid>
        <w:gridCol w:w="1605"/>
        <w:gridCol w:w="7092"/>
        <w:gridCol w:w="2093"/>
      </w:tblGrid>
      <w:tr w:rsidR="008B3363" w14:paraId="1ED63CD6" w14:textId="77777777">
        <w:tc>
          <w:tcPr>
            <w:tcW w:w="1605" w:type="dxa"/>
            <w:vAlign w:val="center"/>
          </w:tcPr>
          <w:p w14:paraId="387DA6B2" w14:textId="77777777" w:rsidR="008B3363" w:rsidRDefault="00000000">
            <w:pPr>
              <w:spacing w:after="0" w:line="240" w:lineRule="auto"/>
              <w:jc w:val="center"/>
              <w:rPr>
                <w:b/>
                <w:sz w:val="24"/>
              </w:rPr>
            </w:pPr>
            <w:r>
              <w:rPr>
                <w:rFonts w:eastAsia="Calibri"/>
                <w:b/>
                <w:sz w:val="24"/>
              </w:rPr>
              <w:t>Task No.</w:t>
            </w:r>
          </w:p>
        </w:tc>
        <w:tc>
          <w:tcPr>
            <w:tcW w:w="7092" w:type="dxa"/>
          </w:tcPr>
          <w:p w14:paraId="4770BD6D" w14:textId="77777777" w:rsidR="008B3363" w:rsidRDefault="00000000">
            <w:pPr>
              <w:spacing w:after="0" w:line="240" w:lineRule="auto"/>
              <w:jc w:val="center"/>
              <w:rPr>
                <w:b/>
                <w:sz w:val="24"/>
              </w:rPr>
            </w:pPr>
            <w:r>
              <w:rPr>
                <w:rFonts w:eastAsia="Calibri"/>
                <w:b/>
                <w:sz w:val="24"/>
              </w:rPr>
              <w:t>Task</w:t>
            </w:r>
          </w:p>
        </w:tc>
        <w:tc>
          <w:tcPr>
            <w:tcW w:w="2093" w:type="dxa"/>
          </w:tcPr>
          <w:p w14:paraId="4B1FD25E" w14:textId="77777777" w:rsidR="008B3363" w:rsidRDefault="00000000">
            <w:pPr>
              <w:spacing w:after="0" w:line="240" w:lineRule="auto"/>
              <w:jc w:val="center"/>
              <w:rPr>
                <w:b/>
                <w:sz w:val="24"/>
              </w:rPr>
            </w:pPr>
            <w:r>
              <w:rPr>
                <w:rFonts w:eastAsia="Calibri"/>
                <w:b/>
                <w:sz w:val="24"/>
              </w:rPr>
              <w:t>Completed (Yes/No)</w:t>
            </w:r>
          </w:p>
        </w:tc>
      </w:tr>
      <w:tr w:rsidR="008B3363" w14:paraId="708E6945" w14:textId="77777777">
        <w:tc>
          <w:tcPr>
            <w:tcW w:w="1605" w:type="dxa"/>
            <w:vAlign w:val="center"/>
          </w:tcPr>
          <w:p w14:paraId="1BE8ABAC" w14:textId="77777777" w:rsidR="008B3363" w:rsidRDefault="00000000">
            <w:pPr>
              <w:spacing w:after="0" w:line="240" w:lineRule="auto"/>
              <w:jc w:val="center"/>
              <w:rPr>
                <w:sz w:val="24"/>
              </w:rPr>
            </w:pPr>
            <w:r>
              <w:rPr>
                <w:rFonts w:eastAsia="Calibri"/>
                <w:sz w:val="24"/>
              </w:rPr>
              <w:t>1</w:t>
            </w:r>
          </w:p>
        </w:tc>
        <w:tc>
          <w:tcPr>
            <w:tcW w:w="7092" w:type="dxa"/>
            <w:vAlign w:val="center"/>
          </w:tcPr>
          <w:p w14:paraId="480E955D" w14:textId="77777777" w:rsidR="008B3363" w:rsidRDefault="00000000">
            <w:pPr>
              <w:spacing w:after="0" w:line="240" w:lineRule="auto"/>
              <w:jc w:val="both"/>
              <w:rPr>
                <w:sz w:val="24"/>
              </w:rPr>
            </w:pPr>
            <w:r>
              <w:rPr>
                <w:rFonts w:eastAsia="Calibri"/>
                <w:sz w:val="24"/>
              </w:rPr>
              <w:t>Completed Demonstration Preparation Checklist?</w:t>
            </w:r>
          </w:p>
        </w:tc>
        <w:tc>
          <w:tcPr>
            <w:tcW w:w="2093" w:type="dxa"/>
            <w:vAlign w:val="center"/>
          </w:tcPr>
          <w:p w14:paraId="7284ED3E" w14:textId="7692E36C" w:rsidR="008B3363" w:rsidRDefault="00DB3F9F">
            <w:pPr>
              <w:spacing w:after="0" w:line="240" w:lineRule="auto"/>
              <w:jc w:val="both"/>
              <w:rPr>
                <w:sz w:val="24"/>
              </w:rPr>
            </w:pPr>
            <w:r>
              <w:rPr>
                <w:sz w:val="24"/>
              </w:rPr>
              <w:t>Yes</w:t>
            </w:r>
          </w:p>
        </w:tc>
      </w:tr>
      <w:tr w:rsidR="008B3363" w14:paraId="236D80C7" w14:textId="77777777">
        <w:tc>
          <w:tcPr>
            <w:tcW w:w="1605" w:type="dxa"/>
            <w:vAlign w:val="center"/>
          </w:tcPr>
          <w:p w14:paraId="22695EC0" w14:textId="77777777" w:rsidR="008B3363" w:rsidRDefault="00000000">
            <w:pPr>
              <w:spacing w:after="0" w:line="240" w:lineRule="auto"/>
              <w:jc w:val="center"/>
              <w:rPr>
                <w:sz w:val="24"/>
              </w:rPr>
            </w:pPr>
            <w:r>
              <w:rPr>
                <w:rFonts w:eastAsia="Calibri"/>
                <w:sz w:val="24"/>
              </w:rPr>
              <w:t>2</w:t>
            </w:r>
          </w:p>
        </w:tc>
        <w:tc>
          <w:tcPr>
            <w:tcW w:w="7092" w:type="dxa"/>
            <w:vAlign w:val="center"/>
          </w:tcPr>
          <w:p w14:paraId="3F64A7C5" w14:textId="77777777" w:rsidR="008B3363" w:rsidRDefault="00000000">
            <w:pPr>
              <w:spacing w:after="0" w:line="240" w:lineRule="auto"/>
              <w:jc w:val="both"/>
              <w:rPr>
                <w:sz w:val="24"/>
              </w:rPr>
            </w:pPr>
            <w:r>
              <w:rPr>
                <w:rFonts w:eastAsia="Calibri"/>
                <w:sz w:val="24"/>
              </w:rPr>
              <w:t>Highlighted/marked the progress for this sprint on:</w:t>
            </w:r>
          </w:p>
          <w:p w14:paraId="1384F701" w14:textId="77777777" w:rsidR="008B3363" w:rsidRDefault="00000000">
            <w:pPr>
              <w:pStyle w:val="ListParagraph"/>
              <w:numPr>
                <w:ilvl w:val="0"/>
                <w:numId w:val="2"/>
              </w:numPr>
              <w:spacing w:after="0" w:line="240" w:lineRule="auto"/>
              <w:jc w:val="both"/>
              <w:rPr>
                <w:sz w:val="24"/>
              </w:rPr>
            </w:pPr>
            <w:r>
              <w:rPr>
                <w:rFonts w:eastAsia="Calibri"/>
                <w:sz w:val="24"/>
              </w:rPr>
              <w:t xml:space="preserve">All figures including schematics, block diagrams, and </w:t>
            </w:r>
            <w:proofErr w:type="gramStart"/>
            <w:r>
              <w:rPr>
                <w:rFonts w:eastAsia="Calibri"/>
                <w:sz w:val="24"/>
              </w:rPr>
              <w:t>flowcharts;</w:t>
            </w:r>
            <w:proofErr w:type="gramEnd"/>
          </w:p>
          <w:p w14:paraId="6F048AF2" w14:textId="77777777" w:rsidR="008B3363" w:rsidRDefault="00000000">
            <w:pPr>
              <w:pStyle w:val="ListParagraph"/>
              <w:numPr>
                <w:ilvl w:val="0"/>
                <w:numId w:val="2"/>
              </w:numPr>
              <w:spacing w:after="0" w:line="240" w:lineRule="auto"/>
              <w:jc w:val="both"/>
              <w:rPr>
                <w:sz w:val="24"/>
              </w:rPr>
            </w:pPr>
            <w:r>
              <w:rPr>
                <w:rFonts w:eastAsia="Calibri"/>
                <w:sz w:val="24"/>
              </w:rPr>
              <w:t xml:space="preserve">Software code by adding comments indicating work for the </w:t>
            </w:r>
            <w:proofErr w:type="gramStart"/>
            <w:r>
              <w:rPr>
                <w:rFonts w:eastAsia="Calibri"/>
                <w:sz w:val="24"/>
              </w:rPr>
              <w:t>sprint;</w:t>
            </w:r>
            <w:proofErr w:type="gramEnd"/>
          </w:p>
          <w:p w14:paraId="1C535EDA" w14:textId="77777777" w:rsidR="008B3363" w:rsidRDefault="008B3363">
            <w:pPr>
              <w:pStyle w:val="ListParagraph"/>
              <w:spacing w:after="0" w:line="240" w:lineRule="auto"/>
              <w:jc w:val="both"/>
              <w:rPr>
                <w:sz w:val="24"/>
              </w:rPr>
            </w:pPr>
          </w:p>
        </w:tc>
        <w:tc>
          <w:tcPr>
            <w:tcW w:w="2093" w:type="dxa"/>
            <w:vAlign w:val="center"/>
          </w:tcPr>
          <w:p w14:paraId="456A8B44" w14:textId="266C5968" w:rsidR="008B3363" w:rsidRDefault="00DB3F9F">
            <w:pPr>
              <w:spacing w:after="0" w:line="240" w:lineRule="auto"/>
              <w:jc w:val="both"/>
              <w:rPr>
                <w:sz w:val="24"/>
              </w:rPr>
            </w:pPr>
            <w:r>
              <w:rPr>
                <w:sz w:val="24"/>
              </w:rPr>
              <w:t>Yes</w:t>
            </w:r>
          </w:p>
        </w:tc>
      </w:tr>
      <w:tr w:rsidR="008B3363" w14:paraId="16761815" w14:textId="77777777">
        <w:tc>
          <w:tcPr>
            <w:tcW w:w="1605" w:type="dxa"/>
            <w:vAlign w:val="center"/>
          </w:tcPr>
          <w:p w14:paraId="3AF21A4D" w14:textId="77777777" w:rsidR="008B3363" w:rsidRDefault="00000000">
            <w:pPr>
              <w:spacing w:after="0" w:line="240" w:lineRule="auto"/>
              <w:jc w:val="center"/>
              <w:rPr>
                <w:sz w:val="24"/>
              </w:rPr>
            </w:pPr>
            <w:r>
              <w:rPr>
                <w:rFonts w:eastAsia="Calibri"/>
                <w:sz w:val="24"/>
              </w:rPr>
              <w:t>3</w:t>
            </w:r>
          </w:p>
        </w:tc>
        <w:tc>
          <w:tcPr>
            <w:tcW w:w="7092" w:type="dxa"/>
            <w:vAlign w:val="center"/>
          </w:tcPr>
          <w:p w14:paraId="74E7C4CD" w14:textId="77777777" w:rsidR="008B3363" w:rsidRDefault="00000000">
            <w:pPr>
              <w:spacing w:after="0" w:line="240" w:lineRule="auto"/>
              <w:jc w:val="both"/>
              <w:rPr>
                <w:sz w:val="24"/>
              </w:rPr>
            </w:pPr>
            <w:r>
              <w:rPr>
                <w:rFonts w:eastAsia="Calibri"/>
                <w:sz w:val="24"/>
              </w:rPr>
              <w:t xml:space="preserve">Submitted items in Task 2 (figures and software), above, to </w:t>
            </w:r>
            <w:proofErr w:type="spellStart"/>
            <w:r>
              <w:rPr>
                <w:rFonts w:eastAsia="Calibri"/>
                <w:sz w:val="24"/>
              </w:rPr>
              <w:t>eConestoga</w:t>
            </w:r>
            <w:proofErr w:type="spellEnd"/>
            <w:r>
              <w:rPr>
                <w:rFonts w:eastAsia="Calibri"/>
                <w:sz w:val="24"/>
              </w:rPr>
              <w:t xml:space="preserve"> as a single compressed file in “zip” format.</w:t>
            </w:r>
          </w:p>
        </w:tc>
        <w:tc>
          <w:tcPr>
            <w:tcW w:w="2093" w:type="dxa"/>
            <w:vAlign w:val="center"/>
          </w:tcPr>
          <w:p w14:paraId="7A75DB97" w14:textId="25AEC0F3" w:rsidR="008B3363" w:rsidRDefault="00DB3F9F">
            <w:pPr>
              <w:spacing w:after="0" w:line="240" w:lineRule="auto"/>
              <w:jc w:val="both"/>
              <w:rPr>
                <w:sz w:val="24"/>
              </w:rPr>
            </w:pPr>
            <w:r>
              <w:rPr>
                <w:sz w:val="24"/>
              </w:rPr>
              <w:t>Yes</w:t>
            </w:r>
          </w:p>
        </w:tc>
      </w:tr>
    </w:tbl>
    <w:p w14:paraId="4B86AA94" w14:textId="77777777" w:rsidR="008B3363" w:rsidRDefault="008B3363">
      <w:pPr>
        <w:jc w:val="center"/>
        <w:rPr>
          <w:b/>
          <w:sz w:val="24"/>
        </w:rPr>
      </w:pPr>
    </w:p>
    <w:p w14:paraId="084ADE83" w14:textId="77777777" w:rsidR="008B3363" w:rsidRDefault="00000000">
      <w:pPr>
        <w:rPr>
          <w:b/>
          <w:sz w:val="24"/>
        </w:rPr>
      </w:pPr>
      <w:r>
        <w:br w:type="page"/>
      </w:r>
    </w:p>
    <w:p w14:paraId="3B470CE6" w14:textId="77777777" w:rsidR="008B3363" w:rsidRDefault="00000000">
      <w:pPr>
        <w:jc w:val="center"/>
        <w:rPr>
          <w:b/>
          <w:sz w:val="24"/>
        </w:rPr>
      </w:pPr>
      <w:r>
        <w:rPr>
          <w:b/>
          <w:sz w:val="24"/>
        </w:rPr>
        <w:lastRenderedPageBreak/>
        <w:br/>
        <w:t>Sprint Feature List</w:t>
      </w:r>
    </w:p>
    <w:p w14:paraId="2FC6AE12" w14:textId="77777777" w:rsidR="008B3363" w:rsidRDefault="00000000">
      <w:pPr>
        <w:rPr>
          <w:sz w:val="24"/>
        </w:rPr>
      </w:pPr>
      <w:r>
        <w:rPr>
          <w:sz w:val="24"/>
        </w:rPr>
        <w:t xml:space="preserve">On this Separate Document please list </w:t>
      </w:r>
      <w:r>
        <w:rPr>
          <w:sz w:val="24"/>
          <w:u w:val="single"/>
        </w:rPr>
        <w:t>all</w:t>
      </w:r>
      <w:r>
        <w:rPr>
          <w:sz w:val="24"/>
        </w:rPr>
        <w:t xml:space="preserve"> features/tasks from Sprint backlog. Please attach Test Results for each Feature as a separate document. Please attach Design Documentation, Schematics, Flowcharts, etc.</w:t>
      </w:r>
    </w:p>
    <w:tbl>
      <w:tblPr>
        <w:tblStyle w:val="TableGrid"/>
        <w:tblW w:w="11003" w:type="dxa"/>
        <w:tblInd w:w="-5" w:type="dxa"/>
        <w:tblLayout w:type="fixed"/>
        <w:tblLook w:val="04A0" w:firstRow="1" w:lastRow="0" w:firstColumn="1" w:lastColumn="0" w:noHBand="0" w:noVBand="1"/>
      </w:tblPr>
      <w:tblGrid>
        <w:gridCol w:w="1440"/>
        <w:gridCol w:w="3893"/>
        <w:gridCol w:w="1169"/>
        <w:gridCol w:w="1350"/>
        <w:gridCol w:w="3151"/>
      </w:tblGrid>
      <w:tr w:rsidR="008B3363" w14:paraId="0B78A2F1" w14:textId="77777777">
        <w:tc>
          <w:tcPr>
            <w:tcW w:w="1440" w:type="dxa"/>
            <w:vAlign w:val="center"/>
          </w:tcPr>
          <w:p w14:paraId="7410AC32" w14:textId="77777777" w:rsidR="008B3363" w:rsidRDefault="00000000">
            <w:pPr>
              <w:spacing w:after="0" w:line="240" w:lineRule="auto"/>
              <w:jc w:val="center"/>
              <w:rPr>
                <w:b/>
              </w:rPr>
            </w:pPr>
            <w:r>
              <w:rPr>
                <w:rFonts w:eastAsia="Calibri"/>
                <w:b/>
              </w:rPr>
              <w:t>#</w:t>
            </w:r>
          </w:p>
          <w:p w14:paraId="3EAAFB31" w14:textId="77777777" w:rsidR="008B3363" w:rsidRDefault="00000000">
            <w:pPr>
              <w:spacing w:after="0" w:line="240" w:lineRule="auto"/>
              <w:jc w:val="center"/>
              <w:rPr>
                <w:b/>
              </w:rPr>
            </w:pPr>
            <w:r>
              <w:rPr>
                <w:rFonts w:eastAsia="Calibri"/>
                <w:b/>
              </w:rPr>
              <w:t>(Use number from Sprint Backlog)</w:t>
            </w:r>
          </w:p>
        </w:tc>
        <w:tc>
          <w:tcPr>
            <w:tcW w:w="3893" w:type="dxa"/>
            <w:vAlign w:val="center"/>
          </w:tcPr>
          <w:p w14:paraId="4073588C" w14:textId="77777777" w:rsidR="008B3363" w:rsidRDefault="00000000">
            <w:pPr>
              <w:spacing w:after="0" w:line="240" w:lineRule="auto"/>
              <w:jc w:val="center"/>
              <w:rPr>
                <w:b/>
              </w:rPr>
            </w:pPr>
            <w:r>
              <w:rPr>
                <w:rFonts w:eastAsia="Calibri"/>
                <w:b/>
              </w:rPr>
              <w:t>Feature Description</w:t>
            </w:r>
          </w:p>
        </w:tc>
        <w:tc>
          <w:tcPr>
            <w:tcW w:w="1169" w:type="dxa"/>
            <w:vAlign w:val="center"/>
          </w:tcPr>
          <w:p w14:paraId="2418D338" w14:textId="77777777" w:rsidR="008B3363" w:rsidRDefault="00000000">
            <w:pPr>
              <w:spacing w:after="0" w:line="240" w:lineRule="auto"/>
              <w:jc w:val="center"/>
              <w:rPr>
                <w:b/>
              </w:rPr>
            </w:pPr>
            <w:r>
              <w:rPr>
                <w:rFonts w:eastAsia="Calibri"/>
                <w:b/>
              </w:rPr>
              <w:t>Percent Complete</w:t>
            </w:r>
          </w:p>
        </w:tc>
        <w:tc>
          <w:tcPr>
            <w:tcW w:w="1350" w:type="dxa"/>
            <w:vAlign w:val="center"/>
          </w:tcPr>
          <w:p w14:paraId="676BD572" w14:textId="77777777" w:rsidR="008B3363" w:rsidRDefault="00000000">
            <w:pPr>
              <w:spacing w:after="0" w:line="240" w:lineRule="auto"/>
              <w:jc w:val="center"/>
              <w:rPr>
                <w:b/>
              </w:rPr>
            </w:pPr>
            <w:r>
              <w:rPr>
                <w:rFonts w:eastAsia="Calibri"/>
                <w:b/>
              </w:rPr>
              <w:t>Tested?</w:t>
            </w:r>
          </w:p>
          <w:p w14:paraId="2EE868E8" w14:textId="77777777" w:rsidR="008B3363" w:rsidRDefault="00000000">
            <w:pPr>
              <w:spacing w:after="0" w:line="240" w:lineRule="auto"/>
              <w:jc w:val="center"/>
              <w:rPr>
                <w:b/>
              </w:rPr>
            </w:pPr>
            <w:r>
              <w:rPr>
                <w:rFonts w:eastAsia="Calibri"/>
                <w:b/>
              </w:rPr>
              <w:t xml:space="preserve">(Yes or </w:t>
            </w:r>
            <w:proofErr w:type="gramStart"/>
            <w:r>
              <w:rPr>
                <w:rFonts w:eastAsia="Calibri"/>
                <w:b/>
              </w:rPr>
              <w:t>No</w:t>
            </w:r>
            <w:proofErr w:type="gramEnd"/>
            <w:r>
              <w:rPr>
                <w:rFonts w:eastAsia="Calibri"/>
                <w:b/>
              </w:rPr>
              <w:t>)</w:t>
            </w:r>
          </w:p>
        </w:tc>
        <w:tc>
          <w:tcPr>
            <w:tcW w:w="3151" w:type="dxa"/>
            <w:vAlign w:val="center"/>
          </w:tcPr>
          <w:p w14:paraId="250D54BD" w14:textId="77777777" w:rsidR="008B3363" w:rsidRDefault="00000000">
            <w:pPr>
              <w:spacing w:after="0" w:line="240" w:lineRule="auto"/>
              <w:jc w:val="center"/>
              <w:rPr>
                <w:b/>
              </w:rPr>
            </w:pPr>
            <w:r>
              <w:rPr>
                <w:rFonts w:eastAsia="Calibri"/>
                <w:b/>
              </w:rPr>
              <w:t>Faculty Assessment</w:t>
            </w:r>
          </w:p>
        </w:tc>
      </w:tr>
      <w:tr w:rsidR="00716218" w14:paraId="06DE2889" w14:textId="77777777" w:rsidTr="00075CBB">
        <w:tc>
          <w:tcPr>
            <w:tcW w:w="1440" w:type="dxa"/>
            <w:vAlign w:val="bottom"/>
          </w:tcPr>
          <w:p w14:paraId="2E0FA795" w14:textId="65229A70" w:rsidR="00716218" w:rsidRDefault="00716218" w:rsidP="00716218">
            <w:pPr>
              <w:spacing w:after="0" w:line="240" w:lineRule="auto"/>
              <w:jc w:val="center"/>
              <w:rPr>
                <w:i/>
              </w:rPr>
            </w:pPr>
            <w:r>
              <w:rPr>
                <w:rFonts w:ascii="Calibri" w:hAnsi="Calibri" w:cs="Calibri"/>
                <w:color w:val="9C5700"/>
              </w:rPr>
              <w:t>1</w:t>
            </w:r>
          </w:p>
        </w:tc>
        <w:tc>
          <w:tcPr>
            <w:tcW w:w="3893" w:type="dxa"/>
            <w:vAlign w:val="bottom"/>
          </w:tcPr>
          <w:p w14:paraId="299CC32A" w14:textId="7F044995" w:rsidR="00716218" w:rsidRDefault="00716218" w:rsidP="00716218">
            <w:pPr>
              <w:spacing w:after="0" w:line="240" w:lineRule="auto"/>
              <w:jc w:val="center"/>
              <w:rPr>
                <w:i/>
              </w:rPr>
            </w:pPr>
            <w:r>
              <w:rPr>
                <w:rFonts w:ascii="Calibri" w:hAnsi="Calibri" w:cs="Calibri"/>
                <w:b/>
                <w:bCs/>
                <w:color w:val="3F3F3F"/>
              </w:rPr>
              <w:t>Review ATSAMD20 dev kit</w:t>
            </w:r>
          </w:p>
        </w:tc>
        <w:tc>
          <w:tcPr>
            <w:tcW w:w="1169" w:type="dxa"/>
          </w:tcPr>
          <w:p w14:paraId="7DF7F965" w14:textId="77B74398" w:rsidR="00716218" w:rsidRDefault="00716218" w:rsidP="00716218">
            <w:pPr>
              <w:spacing w:after="0" w:line="240" w:lineRule="auto"/>
              <w:jc w:val="center"/>
              <w:rPr>
                <w:i/>
              </w:rPr>
            </w:pPr>
            <w:r>
              <w:rPr>
                <w:rFonts w:eastAsia="Calibri"/>
                <w:i/>
              </w:rPr>
              <w:t>100</w:t>
            </w:r>
          </w:p>
        </w:tc>
        <w:tc>
          <w:tcPr>
            <w:tcW w:w="1350" w:type="dxa"/>
          </w:tcPr>
          <w:p w14:paraId="2D27A169" w14:textId="0242A386" w:rsidR="00716218" w:rsidRDefault="00F56DB7" w:rsidP="00716218">
            <w:pPr>
              <w:spacing w:after="0" w:line="240" w:lineRule="auto"/>
              <w:jc w:val="center"/>
              <w:rPr>
                <w:i/>
              </w:rPr>
            </w:pPr>
            <w:r>
              <w:rPr>
                <w:rFonts w:eastAsia="Calibri"/>
                <w:i/>
              </w:rPr>
              <w:t>Yes</w:t>
            </w:r>
          </w:p>
        </w:tc>
        <w:tc>
          <w:tcPr>
            <w:tcW w:w="3151" w:type="dxa"/>
          </w:tcPr>
          <w:p w14:paraId="64680D96" w14:textId="77777777" w:rsidR="00716218" w:rsidRDefault="00716218" w:rsidP="00716218">
            <w:pPr>
              <w:spacing w:after="0" w:line="240" w:lineRule="auto"/>
              <w:jc w:val="center"/>
              <w:rPr>
                <w:rFonts w:ascii="Calibri" w:eastAsia="Calibri" w:hAnsi="Calibri"/>
              </w:rPr>
            </w:pPr>
          </w:p>
        </w:tc>
      </w:tr>
      <w:tr w:rsidR="00716218" w14:paraId="71ECDD9D" w14:textId="77777777" w:rsidTr="00075CBB">
        <w:tc>
          <w:tcPr>
            <w:tcW w:w="1440" w:type="dxa"/>
            <w:vAlign w:val="bottom"/>
          </w:tcPr>
          <w:p w14:paraId="13C5B89C" w14:textId="378E1108" w:rsidR="00716218" w:rsidRDefault="00716218" w:rsidP="00716218">
            <w:pPr>
              <w:spacing w:after="0" w:line="240" w:lineRule="auto"/>
              <w:jc w:val="center"/>
              <w:rPr>
                <w:i/>
              </w:rPr>
            </w:pPr>
            <w:r>
              <w:rPr>
                <w:rFonts w:ascii="Calibri" w:hAnsi="Calibri" w:cs="Calibri"/>
                <w:color w:val="9C5700"/>
              </w:rPr>
              <w:t>2</w:t>
            </w:r>
          </w:p>
        </w:tc>
        <w:tc>
          <w:tcPr>
            <w:tcW w:w="3893" w:type="dxa"/>
            <w:vAlign w:val="bottom"/>
          </w:tcPr>
          <w:p w14:paraId="2347EBED" w14:textId="116CDAD6" w:rsidR="00716218" w:rsidRDefault="00716218" w:rsidP="00716218">
            <w:pPr>
              <w:spacing w:after="0" w:line="240" w:lineRule="auto"/>
              <w:jc w:val="center"/>
              <w:rPr>
                <w:i/>
              </w:rPr>
            </w:pPr>
            <w:r>
              <w:rPr>
                <w:rFonts w:ascii="Calibri" w:hAnsi="Calibri" w:cs="Calibri"/>
                <w:b/>
                <w:bCs/>
                <w:color w:val="3F3F3F"/>
              </w:rPr>
              <w:t xml:space="preserve">Setup Ide </w:t>
            </w:r>
            <w:proofErr w:type="spellStart"/>
            <w:r>
              <w:rPr>
                <w:rFonts w:ascii="Calibri" w:hAnsi="Calibri" w:cs="Calibri"/>
                <w:b/>
                <w:bCs/>
                <w:color w:val="3F3F3F"/>
              </w:rPr>
              <w:t>Enviroment</w:t>
            </w:r>
            <w:proofErr w:type="spellEnd"/>
            <w:r>
              <w:rPr>
                <w:rFonts w:ascii="Calibri" w:hAnsi="Calibri" w:cs="Calibri"/>
                <w:b/>
                <w:bCs/>
                <w:color w:val="3F3F3F"/>
              </w:rPr>
              <w:t xml:space="preserve"> for firmware (Microchip Studio)</w:t>
            </w:r>
          </w:p>
        </w:tc>
        <w:tc>
          <w:tcPr>
            <w:tcW w:w="1169" w:type="dxa"/>
          </w:tcPr>
          <w:p w14:paraId="19329FDE" w14:textId="77777777" w:rsidR="00716218" w:rsidRDefault="00716218" w:rsidP="00716218">
            <w:pPr>
              <w:spacing w:after="0" w:line="240" w:lineRule="auto"/>
              <w:jc w:val="center"/>
              <w:rPr>
                <w:i/>
              </w:rPr>
            </w:pPr>
            <w:r>
              <w:rPr>
                <w:rFonts w:eastAsia="Calibri"/>
                <w:i/>
              </w:rPr>
              <w:t>100</w:t>
            </w:r>
          </w:p>
        </w:tc>
        <w:tc>
          <w:tcPr>
            <w:tcW w:w="1350" w:type="dxa"/>
          </w:tcPr>
          <w:p w14:paraId="462BC70A" w14:textId="77777777" w:rsidR="00716218" w:rsidRDefault="00716218" w:rsidP="00716218">
            <w:pPr>
              <w:spacing w:after="0" w:line="240" w:lineRule="auto"/>
              <w:jc w:val="center"/>
              <w:rPr>
                <w:i/>
              </w:rPr>
            </w:pPr>
            <w:r>
              <w:rPr>
                <w:rFonts w:eastAsia="Calibri"/>
                <w:i/>
              </w:rPr>
              <w:t>Yes</w:t>
            </w:r>
          </w:p>
        </w:tc>
        <w:tc>
          <w:tcPr>
            <w:tcW w:w="3151" w:type="dxa"/>
          </w:tcPr>
          <w:p w14:paraId="187F97BD" w14:textId="77777777" w:rsidR="00716218" w:rsidRDefault="00716218" w:rsidP="00716218">
            <w:pPr>
              <w:spacing w:after="0" w:line="240" w:lineRule="auto"/>
              <w:jc w:val="center"/>
              <w:rPr>
                <w:rFonts w:ascii="Calibri" w:eastAsia="Calibri" w:hAnsi="Calibri"/>
              </w:rPr>
            </w:pPr>
          </w:p>
        </w:tc>
      </w:tr>
      <w:tr w:rsidR="00716218" w14:paraId="0BE204C7" w14:textId="77777777" w:rsidTr="00075CBB">
        <w:tc>
          <w:tcPr>
            <w:tcW w:w="1440" w:type="dxa"/>
            <w:vAlign w:val="bottom"/>
          </w:tcPr>
          <w:p w14:paraId="26FEB378" w14:textId="33413BC9" w:rsidR="00716218" w:rsidRDefault="00716218" w:rsidP="00716218">
            <w:pPr>
              <w:spacing w:after="0" w:line="240" w:lineRule="auto"/>
              <w:jc w:val="center"/>
              <w:rPr>
                <w:rFonts w:ascii="Calibri" w:eastAsia="Calibri" w:hAnsi="Calibri"/>
              </w:rPr>
            </w:pPr>
            <w:r>
              <w:rPr>
                <w:rFonts w:ascii="Calibri" w:hAnsi="Calibri" w:cs="Calibri"/>
                <w:color w:val="9C5700"/>
              </w:rPr>
              <w:t>3</w:t>
            </w:r>
          </w:p>
        </w:tc>
        <w:tc>
          <w:tcPr>
            <w:tcW w:w="3893" w:type="dxa"/>
            <w:vAlign w:val="bottom"/>
          </w:tcPr>
          <w:p w14:paraId="1437B792" w14:textId="503999F0" w:rsidR="00716218" w:rsidRDefault="00716218" w:rsidP="00716218">
            <w:pPr>
              <w:spacing w:after="0" w:line="240" w:lineRule="auto"/>
              <w:jc w:val="center"/>
              <w:rPr>
                <w:rFonts w:ascii="Calibri" w:eastAsia="Calibri" w:hAnsi="Calibri"/>
              </w:rPr>
            </w:pPr>
            <w:r>
              <w:rPr>
                <w:rFonts w:ascii="Calibri" w:hAnsi="Calibri" w:cs="Calibri"/>
                <w:b/>
                <w:bCs/>
                <w:color w:val="000000"/>
              </w:rPr>
              <w:t>Led blink using Dev Board</w:t>
            </w:r>
          </w:p>
        </w:tc>
        <w:tc>
          <w:tcPr>
            <w:tcW w:w="1169" w:type="dxa"/>
          </w:tcPr>
          <w:p w14:paraId="388A1FA0" w14:textId="4A5C893A" w:rsidR="00716218" w:rsidRDefault="00716218" w:rsidP="00716218">
            <w:pPr>
              <w:spacing w:after="0" w:line="240" w:lineRule="auto"/>
              <w:jc w:val="center"/>
              <w:rPr>
                <w:rFonts w:ascii="Calibri" w:eastAsia="Calibri" w:hAnsi="Calibri"/>
              </w:rPr>
            </w:pPr>
            <w:r>
              <w:rPr>
                <w:rFonts w:eastAsia="Calibri"/>
                <w:i/>
              </w:rPr>
              <w:t>100</w:t>
            </w:r>
          </w:p>
        </w:tc>
        <w:tc>
          <w:tcPr>
            <w:tcW w:w="1350" w:type="dxa"/>
          </w:tcPr>
          <w:p w14:paraId="25EC10D2" w14:textId="6A62A70C" w:rsidR="00716218" w:rsidRDefault="00F56DB7" w:rsidP="00716218">
            <w:pPr>
              <w:spacing w:after="0" w:line="240" w:lineRule="auto"/>
              <w:jc w:val="center"/>
              <w:rPr>
                <w:rFonts w:ascii="Calibri" w:eastAsia="Calibri" w:hAnsi="Calibri"/>
              </w:rPr>
            </w:pPr>
            <w:r>
              <w:rPr>
                <w:rFonts w:eastAsia="Calibri"/>
                <w:i/>
              </w:rPr>
              <w:t>Yes</w:t>
            </w:r>
          </w:p>
        </w:tc>
        <w:tc>
          <w:tcPr>
            <w:tcW w:w="3151" w:type="dxa"/>
          </w:tcPr>
          <w:p w14:paraId="6C4E1E01" w14:textId="77777777" w:rsidR="00716218" w:rsidRDefault="00716218" w:rsidP="00716218">
            <w:pPr>
              <w:spacing w:after="0" w:line="240" w:lineRule="auto"/>
              <w:jc w:val="center"/>
              <w:rPr>
                <w:rFonts w:ascii="Calibri" w:eastAsia="Calibri" w:hAnsi="Calibri"/>
              </w:rPr>
            </w:pPr>
          </w:p>
        </w:tc>
      </w:tr>
      <w:tr w:rsidR="00716218" w14:paraId="4F484F8B" w14:textId="77777777" w:rsidTr="00075CBB">
        <w:tc>
          <w:tcPr>
            <w:tcW w:w="1440" w:type="dxa"/>
            <w:vAlign w:val="bottom"/>
          </w:tcPr>
          <w:p w14:paraId="78DDF5DF" w14:textId="4693F244" w:rsidR="00716218" w:rsidRDefault="00716218" w:rsidP="00716218">
            <w:pPr>
              <w:spacing w:after="0" w:line="240" w:lineRule="auto"/>
              <w:jc w:val="center"/>
              <w:rPr>
                <w:rFonts w:ascii="Calibri" w:eastAsia="Calibri" w:hAnsi="Calibri"/>
              </w:rPr>
            </w:pPr>
            <w:r>
              <w:rPr>
                <w:rFonts w:ascii="Calibri" w:hAnsi="Calibri" w:cs="Calibri"/>
                <w:color w:val="9C5700"/>
              </w:rPr>
              <w:t>4</w:t>
            </w:r>
          </w:p>
        </w:tc>
        <w:tc>
          <w:tcPr>
            <w:tcW w:w="3893" w:type="dxa"/>
            <w:vAlign w:val="bottom"/>
          </w:tcPr>
          <w:p w14:paraId="762E52F6" w14:textId="4CD37563" w:rsidR="00716218" w:rsidRDefault="00716218" w:rsidP="00716218">
            <w:pPr>
              <w:spacing w:after="0" w:line="240" w:lineRule="auto"/>
              <w:jc w:val="center"/>
              <w:rPr>
                <w:rFonts w:ascii="Calibri" w:eastAsia="Calibri" w:hAnsi="Calibri"/>
              </w:rPr>
            </w:pPr>
            <w:r>
              <w:rPr>
                <w:rFonts w:ascii="Calibri" w:hAnsi="Calibri" w:cs="Calibri"/>
                <w:b/>
                <w:bCs/>
                <w:color w:val="3F3F3F"/>
              </w:rPr>
              <w:t>SAMD21 implement/research Timers</w:t>
            </w:r>
          </w:p>
        </w:tc>
        <w:tc>
          <w:tcPr>
            <w:tcW w:w="1169" w:type="dxa"/>
          </w:tcPr>
          <w:p w14:paraId="6A319762" w14:textId="7C3E4C32" w:rsidR="00716218" w:rsidRDefault="00716218" w:rsidP="00716218">
            <w:pPr>
              <w:spacing w:after="0" w:line="240" w:lineRule="auto"/>
              <w:jc w:val="center"/>
              <w:rPr>
                <w:rFonts w:ascii="Calibri" w:eastAsia="Calibri" w:hAnsi="Calibri"/>
              </w:rPr>
            </w:pPr>
            <w:r>
              <w:rPr>
                <w:rFonts w:eastAsia="Calibri"/>
                <w:i/>
              </w:rPr>
              <w:t>90</w:t>
            </w:r>
          </w:p>
        </w:tc>
        <w:tc>
          <w:tcPr>
            <w:tcW w:w="1350" w:type="dxa"/>
          </w:tcPr>
          <w:p w14:paraId="0B8979B9" w14:textId="60392EBC"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340F6FFF" w14:textId="77777777" w:rsidR="00716218" w:rsidRDefault="00716218" w:rsidP="00716218">
            <w:pPr>
              <w:spacing w:after="0" w:line="240" w:lineRule="auto"/>
              <w:jc w:val="center"/>
              <w:rPr>
                <w:rFonts w:ascii="Calibri" w:eastAsia="Calibri" w:hAnsi="Calibri"/>
              </w:rPr>
            </w:pPr>
          </w:p>
        </w:tc>
      </w:tr>
      <w:tr w:rsidR="00716218" w14:paraId="3D8A3613" w14:textId="77777777" w:rsidTr="00075CBB">
        <w:tc>
          <w:tcPr>
            <w:tcW w:w="1440" w:type="dxa"/>
            <w:vAlign w:val="bottom"/>
          </w:tcPr>
          <w:p w14:paraId="24207365" w14:textId="101FC68D" w:rsidR="00716218" w:rsidRDefault="00716218" w:rsidP="00716218">
            <w:pPr>
              <w:spacing w:after="0" w:line="240" w:lineRule="auto"/>
              <w:jc w:val="center"/>
              <w:rPr>
                <w:rFonts w:ascii="Calibri" w:eastAsia="Calibri" w:hAnsi="Calibri"/>
              </w:rPr>
            </w:pPr>
            <w:r>
              <w:rPr>
                <w:rFonts w:ascii="Calibri" w:hAnsi="Calibri" w:cs="Calibri"/>
                <w:color w:val="9C5700"/>
              </w:rPr>
              <w:t>5</w:t>
            </w:r>
          </w:p>
        </w:tc>
        <w:tc>
          <w:tcPr>
            <w:tcW w:w="3893" w:type="dxa"/>
            <w:vAlign w:val="bottom"/>
          </w:tcPr>
          <w:p w14:paraId="0BF7B2C0" w14:textId="674B31B3" w:rsidR="00716218" w:rsidRDefault="00716218" w:rsidP="00716218">
            <w:pPr>
              <w:spacing w:after="0" w:line="240" w:lineRule="auto"/>
              <w:jc w:val="center"/>
              <w:rPr>
                <w:rFonts w:ascii="Calibri" w:eastAsia="Calibri" w:hAnsi="Calibri"/>
              </w:rPr>
            </w:pPr>
            <w:r>
              <w:rPr>
                <w:rFonts w:ascii="Calibri" w:hAnsi="Calibri" w:cs="Calibri"/>
                <w:b/>
                <w:bCs/>
                <w:color w:val="3F3F3F"/>
              </w:rPr>
              <w:t>SAMD21 implement/research Interrupts</w:t>
            </w:r>
          </w:p>
        </w:tc>
        <w:tc>
          <w:tcPr>
            <w:tcW w:w="1169" w:type="dxa"/>
          </w:tcPr>
          <w:p w14:paraId="3891270C" w14:textId="15D30036" w:rsidR="00716218" w:rsidRDefault="00716218" w:rsidP="00716218">
            <w:pPr>
              <w:spacing w:after="0" w:line="240" w:lineRule="auto"/>
              <w:jc w:val="center"/>
              <w:rPr>
                <w:rFonts w:ascii="Calibri" w:eastAsia="Calibri" w:hAnsi="Calibri"/>
              </w:rPr>
            </w:pPr>
            <w:r>
              <w:rPr>
                <w:rFonts w:eastAsia="Calibri"/>
                <w:i/>
              </w:rPr>
              <w:t>75</w:t>
            </w:r>
          </w:p>
        </w:tc>
        <w:tc>
          <w:tcPr>
            <w:tcW w:w="1350" w:type="dxa"/>
          </w:tcPr>
          <w:p w14:paraId="3393D326" w14:textId="18A02CC2"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49181FD6" w14:textId="77777777" w:rsidR="00716218" w:rsidRDefault="00716218" w:rsidP="00716218">
            <w:pPr>
              <w:spacing w:after="0" w:line="240" w:lineRule="auto"/>
              <w:jc w:val="center"/>
              <w:rPr>
                <w:rFonts w:ascii="Calibri" w:eastAsia="Calibri" w:hAnsi="Calibri"/>
              </w:rPr>
            </w:pPr>
          </w:p>
        </w:tc>
      </w:tr>
      <w:tr w:rsidR="00716218" w14:paraId="7AFB0471" w14:textId="77777777" w:rsidTr="00075CBB">
        <w:tc>
          <w:tcPr>
            <w:tcW w:w="1440" w:type="dxa"/>
            <w:vAlign w:val="bottom"/>
          </w:tcPr>
          <w:p w14:paraId="7A494EDD" w14:textId="53ED5FFE" w:rsidR="00716218" w:rsidRDefault="00716218" w:rsidP="00716218">
            <w:pPr>
              <w:spacing w:after="0" w:line="240" w:lineRule="auto"/>
              <w:jc w:val="center"/>
              <w:rPr>
                <w:rFonts w:ascii="Calibri" w:eastAsia="Calibri" w:hAnsi="Calibri"/>
              </w:rPr>
            </w:pPr>
            <w:r>
              <w:rPr>
                <w:rFonts w:ascii="Calibri" w:hAnsi="Calibri" w:cs="Calibri"/>
                <w:color w:val="9C5700"/>
              </w:rPr>
              <w:t>6</w:t>
            </w:r>
          </w:p>
        </w:tc>
        <w:tc>
          <w:tcPr>
            <w:tcW w:w="3893" w:type="dxa"/>
            <w:vAlign w:val="bottom"/>
          </w:tcPr>
          <w:p w14:paraId="69637DED" w14:textId="4ABE9EF5" w:rsidR="00716218" w:rsidRDefault="00716218" w:rsidP="00716218">
            <w:pPr>
              <w:spacing w:after="0" w:line="240" w:lineRule="auto"/>
              <w:jc w:val="center"/>
              <w:rPr>
                <w:rFonts w:ascii="Calibri" w:eastAsia="Calibri" w:hAnsi="Calibri"/>
              </w:rPr>
            </w:pPr>
            <w:r>
              <w:rPr>
                <w:rFonts w:ascii="Calibri" w:hAnsi="Calibri" w:cs="Calibri"/>
                <w:b/>
                <w:bCs/>
                <w:color w:val="3F3F3F"/>
              </w:rPr>
              <w:t>SAMD21 implement/research Watchdog</w:t>
            </w:r>
          </w:p>
        </w:tc>
        <w:tc>
          <w:tcPr>
            <w:tcW w:w="1169" w:type="dxa"/>
          </w:tcPr>
          <w:p w14:paraId="28E2E0DD" w14:textId="55D4C586" w:rsidR="00716218" w:rsidRDefault="00716218" w:rsidP="00716218">
            <w:pPr>
              <w:spacing w:after="0" w:line="240" w:lineRule="auto"/>
              <w:jc w:val="center"/>
              <w:rPr>
                <w:rFonts w:ascii="Calibri" w:eastAsia="Calibri" w:hAnsi="Calibri"/>
              </w:rPr>
            </w:pPr>
            <w:r>
              <w:rPr>
                <w:rFonts w:eastAsia="Calibri"/>
                <w:i/>
              </w:rPr>
              <w:t>90</w:t>
            </w:r>
          </w:p>
        </w:tc>
        <w:tc>
          <w:tcPr>
            <w:tcW w:w="1350" w:type="dxa"/>
          </w:tcPr>
          <w:p w14:paraId="22D94A1D" w14:textId="53E1BDE8"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04FD0D7C" w14:textId="77777777" w:rsidR="00716218" w:rsidRDefault="00716218" w:rsidP="00716218">
            <w:pPr>
              <w:spacing w:after="0" w:line="240" w:lineRule="auto"/>
              <w:jc w:val="center"/>
              <w:rPr>
                <w:rFonts w:ascii="Calibri" w:eastAsia="Calibri" w:hAnsi="Calibri"/>
              </w:rPr>
            </w:pPr>
          </w:p>
        </w:tc>
      </w:tr>
      <w:tr w:rsidR="00716218" w14:paraId="78FB2BDF" w14:textId="77777777" w:rsidTr="00075CBB">
        <w:tc>
          <w:tcPr>
            <w:tcW w:w="1440" w:type="dxa"/>
            <w:vAlign w:val="bottom"/>
          </w:tcPr>
          <w:p w14:paraId="0AE65E50" w14:textId="112ABF12" w:rsidR="00716218" w:rsidRDefault="00716218" w:rsidP="00716218">
            <w:pPr>
              <w:spacing w:after="0" w:line="240" w:lineRule="auto"/>
              <w:jc w:val="center"/>
              <w:rPr>
                <w:rFonts w:ascii="Calibri" w:eastAsia="Calibri" w:hAnsi="Calibri"/>
              </w:rPr>
            </w:pPr>
            <w:r>
              <w:rPr>
                <w:rFonts w:ascii="Calibri" w:hAnsi="Calibri" w:cs="Calibri"/>
                <w:color w:val="9C5700"/>
              </w:rPr>
              <w:t>7</w:t>
            </w:r>
          </w:p>
        </w:tc>
        <w:tc>
          <w:tcPr>
            <w:tcW w:w="3893" w:type="dxa"/>
            <w:vAlign w:val="bottom"/>
          </w:tcPr>
          <w:p w14:paraId="42BCCEE5" w14:textId="0DE4EB4F" w:rsidR="00716218" w:rsidRDefault="00716218" w:rsidP="00716218">
            <w:pPr>
              <w:spacing w:after="0" w:line="240" w:lineRule="auto"/>
              <w:jc w:val="center"/>
              <w:rPr>
                <w:rFonts w:ascii="Calibri" w:eastAsia="Calibri" w:hAnsi="Calibri"/>
              </w:rPr>
            </w:pPr>
            <w:r>
              <w:rPr>
                <w:rFonts w:ascii="Calibri" w:hAnsi="Calibri" w:cs="Calibri"/>
                <w:b/>
                <w:bCs/>
                <w:color w:val="3F3F3F"/>
              </w:rPr>
              <w:t>SAMD21 implement/research Clocks</w:t>
            </w:r>
          </w:p>
        </w:tc>
        <w:tc>
          <w:tcPr>
            <w:tcW w:w="1169" w:type="dxa"/>
          </w:tcPr>
          <w:p w14:paraId="605A0AFF" w14:textId="39636F9F" w:rsidR="00716218" w:rsidRDefault="00716218" w:rsidP="00716218">
            <w:pPr>
              <w:spacing w:after="0" w:line="240" w:lineRule="auto"/>
              <w:jc w:val="center"/>
              <w:rPr>
                <w:rFonts w:ascii="Calibri" w:eastAsia="Calibri" w:hAnsi="Calibri"/>
              </w:rPr>
            </w:pPr>
            <w:r>
              <w:rPr>
                <w:rFonts w:ascii="Calibri" w:eastAsia="Calibri" w:hAnsi="Calibri"/>
              </w:rPr>
              <w:t>80</w:t>
            </w:r>
          </w:p>
        </w:tc>
        <w:tc>
          <w:tcPr>
            <w:tcW w:w="1350" w:type="dxa"/>
          </w:tcPr>
          <w:p w14:paraId="7964B060" w14:textId="163F464D"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26CF479D" w14:textId="77777777" w:rsidR="00716218" w:rsidRDefault="00716218" w:rsidP="00716218">
            <w:pPr>
              <w:spacing w:after="0" w:line="240" w:lineRule="auto"/>
              <w:jc w:val="center"/>
              <w:rPr>
                <w:rFonts w:ascii="Calibri" w:eastAsia="Calibri" w:hAnsi="Calibri"/>
              </w:rPr>
            </w:pPr>
          </w:p>
        </w:tc>
      </w:tr>
      <w:tr w:rsidR="00716218" w14:paraId="68A1FFDB" w14:textId="77777777" w:rsidTr="00075CBB">
        <w:tc>
          <w:tcPr>
            <w:tcW w:w="1440" w:type="dxa"/>
            <w:vAlign w:val="bottom"/>
          </w:tcPr>
          <w:p w14:paraId="56CF020C" w14:textId="46870BA8" w:rsidR="00716218" w:rsidRDefault="00716218" w:rsidP="00716218">
            <w:pPr>
              <w:spacing w:after="0" w:line="240" w:lineRule="auto"/>
              <w:jc w:val="center"/>
              <w:rPr>
                <w:rFonts w:ascii="Calibri" w:eastAsia="Calibri" w:hAnsi="Calibri"/>
              </w:rPr>
            </w:pPr>
            <w:r>
              <w:rPr>
                <w:rFonts w:ascii="Calibri" w:hAnsi="Calibri" w:cs="Calibri"/>
                <w:color w:val="9C5700"/>
              </w:rPr>
              <w:t>8</w:t>
            </w:r>
          </w:p>
        </w:tc>
        <w:tc>
          <w:tcPr>
            <w:tcW w:w="3893" w:type="dxa"/>
            <w:vAlign w:val="bottom"/>
          </w:tcPr>
          <w:p w14:paraId="5E8E5FE6" w14:textId="2223E20F"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Interface </w:t>
            </w:r>
            <w:proofErr w:type="spellStart"/>
            <w:r>
              <w:rPr>
                <w:rFonts w:ascii="Calibri" w:hAnsi="Calibri" w:cs="Calibri"/>
                <w:b/>
                <w:bCs/>
                <w:color w:val="3F3F3F"/>
              </w:rPr>
              <w:t>devboard</w:t>
            </w:r>
            <w:proofErr w:type="spellEnd"/>
            <w:r>
              <w:rPr>
                <w:rFonts w:ascii="Calibri" w:hAnsi="Calibri" w:cs="Calibri"/>
                <w:b/>
                <w:bCs/>
                <w:color w:val="3F3F3F"/>
              </w:rPr>
              <w:t xml:space="preserve"> ENC28J60</w:t>
            </w:r>
          </w:p>
        </w:tc>
        <w:tc>
          <w:tcPr>
            <w:tcW w:w="1169" w:type="dxa"/>
          </w:tcPr>
          <w:p w14:paraId="1701D6B8" w14:textId="336BD722" w:rsidR="00716218" w:rsidRDefault="00716218" w:rsidP="00716218">
            <w:pPr>
              <w:spacing w:after="0" w:line="240" w:lineRule="auto"/>
              <w:jc w:val="center"/>
              <w:rPr>
                <w:rFonts w:ascii="Calibri" w:eastAsia="Calibri" w:hAnsi="Calibri"/>
              </w:rPr>
            </w:pPr>
            <w:r>
              <w:rPr>
                <w:rFonts w:ascii="Calibri" w:eastAsia="Calibri" w:hAnsi="Calibri"/>
              </w:rPr>
              <w:t>10</w:t>
            </w:r>
          </w:p>
        </w:tc>
        <w:tc>
          <w:tcPr>
            <w:tcW w:w="1350" w:type="dxa"/>
          </w:tcPr>
          <w:p w14:paraId="3C97145B" w14:textId="1478A35C"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0AF4B3CA" w14:textId="77777777" w:rsidR="00716218" w:rsidRDefault="00716218" w:rsidP="00716218">
            <w:pPr>
              <w:spacing w:after="0" w:line="240" w:lineRule="auto"/>
              <w:jc w:val="center"/>
              <w:rPr>
                <w:rFonts w:ascii="Calibri" w:eastAsia="Calibri" w:hAnsi="Calibri"/>
              </w:rPr>
            </w:pPr>
          </w:p>
        </w:tc>
      </w:tr>
      <w:tr w:rsidR="00716218" w14:paraId="40D3C4BB" w14:textId="77777777" w:rsidTr="00075CBB">
        <w:tc>
          <w:tcPr>
            <w:tcW w:w="1440" w:type="dxa"/>
            <w:vAlign w:val="bottom"/>
          </w:tcPr>
          <w:p w14:paraId="29E16C98" w14:textId="6348A1DB" w:rsidR="00716218" w:rsidRDefault="00716218" w:rsidP="00716218">
            <w:pPr>
              <w:spacing w:after="0" w:line="240" w:lineRule="auto"/>
              <w:jc w:val="center"/>
              <w:rPr>
                <w:rFonts w:ascii="Calibri" w:eastAsia="Calibri" w:hAnsi="Calibri"/>
              </w:rPr>
            </w:pPr>
            <w:r>
              <w:rPr>
                <w:rFonts w:ascii="Calibri" w:hAnsi="Calibri" w:cs="Calibri"/>
                <w:color w:val="9C5700"/>
              </w:rPr>
              <w:t>9</w:t>
            </w:r>
          </w:p>
        </w:tc>
        <w:tc>
          <w:tcPr>
            <w:tcW w:w="3893" w:type="dxa"/>
            <w:vAlign w:val="bottom"/>
          </w:tcPr>
          <w:p w14:paraId="480FDC9C" w14:textId="55A4214E"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Interface with </w:t>
            </w:r>
            <w:proofErr w:type="spellStart"/>
            <w:r>
              <w:rPr>
                <w:rFonts w:ascii="Calibri" w:hAnsi="Calibri" w:cs="Calibri"/>
                <w:b/>
                <w:bCs/>
                <w:color w:val="3F3F3F"/>
              </w:rPr>
              <w:t>devboard's</w:t>
            </w:r>
            <w:proofErr w:type="spellEnd"/>
            <w:r>
              <w:rPr>
                <w:rFonts w:ascii="Calibri" w:hAnsi="Calibri" w:cs="Calibri"/>
                <w:b/>
                <w:bCs/>
                <w:color w:val="3F3F3F"/>
              </w:rPr>
              <w:t xml:space="preserve"> ATWINC1500</w:t>
            </w:r>
          </w:p>
        </w:tc>
        <w:tc>
          <w:tcPr>
            <w:tcW w:w="1169" w:type="dxa"/>
          </w:tcPr>
          <w:p w14:paraId="238F1AE6" w14:textId="45F4541F" w:rsidR="00716218" w:rsidRDefault="00716218" w:rsidP="00716218">
            <w:pPr>
              <w:spacing w:after="0" w:line="240" w:lineRule="auto"/>
              <w:jc w:val="center"/>
              <w:rPr>
                <w:rFonts w:ascii="Calibri" w:eastAsia="Calibri" w:hAnsi="Calibri"/>
              </w:rPr>
            </w:pPr>
            <w:r>
              <w:rPr>
                <w:rFonts w:ascii="Calibri" w:eastAsia="Calibri" w:hAnsi="Calibri"/>
              </w:rPr>
              <w:t>85</w:t>
            </w:r>
          </w:p>
        </w:tc>
        <w:tc>
          <w:tcPr>
            <w:tcW w:w="1350" w:type="dxa"/>
          </w:tcPr>
          <w:p w14:paraId="4407B54F" w14:textId="52119706" w:rsidR="00716218" w:rsidRDefault="00F56DB7" w:rsidP="00716218">
            <w:pPr>
              <w:spacing w:after="0" w:line="240" w:lineRule="auto"/>
              <w:jc w:val="center"/>
              <w:rPr>
                <w:rFonts w:ascii="Calibri" w:eastAsia="Calibri" w:hAnsi="Calibri"/>
              </w:rPr>
            </w:pPr>
            <w:r>
              <w:rPr>
                <w:rFonts w:eastAsia="Calibri"/>
                <w:i/>
              </w:rPr>
              <w:t>Yes</w:t>
            </w:r>
          </w:p>
        </w:tc>
        <w:tc>
          <w:tcPr>
            <w:tcW w:w="3151" w:type="dxa"/>
          </w:tcPr>
          <w:p w14:paraId="76C363AC" w14:textId="77777777" w:rsidR="00716218" w:rsidRDefault="00716218" w:rsidP="00716218">
            <w:pPr>
              <w:spacing w:after="0" w:line="240" w:lineRule="auto"/>
              <w:jc w:val="center"/>
              <w:rPr>
                <w:rFonts w:ascii="Calibri" w:eastAsia="Calibri" w:hAnsi="Calibri"/>
              </w:rPr>
            </w:pPr>
          </w:p>
        </w:tc>
      </w:tr>
      <w:tr w:rsidR="00716218" w14:paraId="5486D828" w14:textId="77777777" w:rsidTr="00075CBB">
        <w:tc>
          <w:tcPr>
            <w:tcW w:w="1440" w:type="dxa"/>
            <w:vAlign w:val="bottom"/>
          </w:tcPr>
          <w:p w14:paraId="172F0E88" w14:textId="7842B152" w:rsidR="00716218" w:rsidRDefault="00716218" w:rsidP="00716218">
            <w:pPr>
              <w:spacing w:after="0" w:line="240" w:lineRule="auto"/>
              <w:jc w:val="center"/>
              <w:rPr>
                <w:rFonts w:ascii="Calibri" w:eastAsia="Calibri" w:hAnsi="Calibri"/>
              </w:rPr>
            </w:pPr>
            <w:r>
              <w:rPr>
                <w:rFonts w:ascii="Calibri" w:hAnsi="Calibri" w:cs="Calibri"/>
                <w:color w:val="9C5700"/>
              </w:rPr>
              <w:t>10</w:t>
            </w:r>
          </w:p>
        </w:tc>
        <w:tc>
          <w:tcPr>
            <w:tcW w:w="3893" w:type="dxa"/>
            <w:vAlign w:val="bottom"/>
          </w:tcPr>
          <w:p w14:paraId="034D2DA9" w14:textId="149E8E99" w:rsidR="00716218" w:rsidRDefault="00716218" w:rsidP="00716218">
            <w:pPr>
              <w:spacing w:after="0" w:line="240" w:lineRule="auto"/>
              <w:jc w:val="center"/>
              <w:rPr>
                <w:rFonts w:ascii="Calibri" w:eastAsia="Calibri" w:hAnsi="Calibri"/>
              </w:rPr>
            </w:pPr>
            <w:r>
              <w:rPr>
                <w:rFonts w:ascii="Calibri" w:hAnsi="Calibri" w:cs="Calibri"/>
                <w:b/>
                <w:bCs/>
                <w:color w:val="3F3F3F"/>
              </w:rPr>
              <w:t>Simulate using Wink card to communicate with a network on dev board</w:t>
            </w:r>
          </w:p>
        </w:tc>
        <w:tc>
          <w:tcPr>
            <w:tcW w:w="1169" w:type="dxa"/>
          </w:tcPr>
          <w:p w14:paraId="42DD4CFD" w14:textId="0730E204" w:rsidR="00716218" w:rsidRDefault="00F56DB7" w:rsidP="00716218">
            <w:pPr>
              <w:spacing w:after="0" w:line="240" w:lineRule="auto"/>
              <w:jc w:val="center"/>
              <w:rPr>
                <w:rFonts w:ascii="Calibri" w:eastAsia="Calibri" w:hAnsi="Calibri"/>
              </w:rPr>
            </w:pPr>
            <w:r>
              <w:rPr>
                <w:rFonts w:ascii="Calibri" w:eastAsia="Calibri" w:hAnsi="Calibri"/>
              </w:rPr>
              <w:t>25</w:t>
            </w:r>
          </w:p>
        </w:tc>
        <w:tc>
          <w:tcPr>
            <w:tcW w:w="1350" w:type="dxa"/>
          </w:tcPr>
          <w:p w14:paraId="3EDF6047" w14:textId="45429E83"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1A7D5086" w14:textId="77777777" w:rsidR="00716218" w:rsidRDefault="00716218" w:rsidP="00716218">
            <w:pPr>
              <w:spacing w:after="0" w:line="240" w:lineRule="auto"/>
              <w:jc w:val="center"/>
              <w:rPr>
                <w:rFonts w:ascii="Calibri" w:eastAsia="Calibri" w:hAnsi="Calibri"/>
              </w:rPr>
            </w:pPr>
          </w:p>
        </w:tc>
      </w:tr>
      <w:tr w:rsidR="00716218" w14:paraId="2966A427" w14:textId="77777777" w:rsidTr="00075CBB">
        <w:tc>
          <w:tcPr>
            <w:tcW w:w="1440" w:type="dxa"/>
            <w:vAlign w:val="bottom"/>
          </w:tcPr>
          <w:p w14:paraId="541F4834" w14:textId="6BFD631F" w:rsidR="00716218" w:rsidRDefault="00716218" w:rsidP="00716218">
            <w:pPr>
              <w:spacing w:after="0" w:line="240" w:lineRule="auto"/>
              <w:jc w:val="center"/>
              <w:rPr>
                <w:rFonts w:ascii="Calibri" w:eastAsia="Calibri" w:hAnsi="Calibri"/>
              </w:rPr>
            </w:pPr>
            <w:r>
              <w:rPr>
                <w:rFonts w:ascii="Calibri" w:hAnsi="Calibri" w:cs="Calibri"/>
                <w:color w:val="9C5700"/>
              </w:rPr>
              <w:t>11</w:t>
            </w:r>
          </w:p>
        </w:tc>
        <w:tc>
          <w:tcPr>
            <w:tcW w:w="3893" w:type="dxa"/>
            <w:vAlign w:val="bottom"/>
          </w:tcPr>
          <w:p w14:paraId="4F21CC48" w14:textId="606FB5D1"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Simulate using ENC card to </w:t>
            </w:r>
            <w:r w:rsidR="00F56DB7">
              <w:rPr>
                <w:rFonts w:ascii="Calibri" w:hAnsi="Calibri" w:cs="Calibri"/>
                <w:b/>
                <w:bCs/>
                <w:color w:val="3F3F3F"/>
              </w:rPr>
              <w:t>communicate</w:t>
            </w:r>
            <w:r>
              <w:rPr>
                <w:rFonts w:ascii="Calibri" w:hAnsi="Calibri" w:cs="Calibri"/>
                <w:b/>
                <w:bCs/>
                <w:color w:val="3F3F3F"/>
              </w:rPr>
              <w:t xml:space="preserve"> with network on dev board</w:t>
            </w:r>
          </w:p>
        </w:tc>
        <w:tc>
          <w:tcPr>
            <w:tcW w:w="1169" w:type="dxa"/>
          </w:tcPr>
          <w:p w14:paraId="5EA6B461" w14:textId="4B290B8B" w:rsidR="00716218" w:rsidRDefault="00716218" w:rsidP="00716218">
            <w:pPr>
              <w:spacing w:after="0" w:line="240" w:lineRule="auto"/>
              <w:jc w:val="center"/>
              <w:rPr>
                <w:rFonts w:ascii="Calibri" w:eastAsia="Calibri" w:hAnsi="Calibri"/>
              </w:rPr>
            </w:pPr>
            <w:r>
              <w:rPr>
                <w:rFonts w:ascii="Calibri" w:eastAsia="Calibri" w:hAnsi="Calibri"/>
              </w:rPr>
              <w:t>0</w:t>
            </w:r>
          </w:p>
        </w:tc>
        <w:tc>
          <w:tcPr>
            <w:tcW w:w="1350" w:type="dxa"/>
          </w:tcPr>
          <w:p w14:paraId="3C62DF5B" w14:textId="0F8DE645"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381F7209" w14:textId="77777777" w:rsidR="00716218" w:rsidRDefault="00716218" w:rsidP="00716218">
            <w:pPr>
              <w:spacing w:after="0" w:line="240" w:lineRule="auto"/>
              <w:jc w:val="center"/>
              <w:rPr>
                <w:rFonts w:ascii="Calibri" w:eastAsia="Calibri" w:hAnsi="Calibri"/>
              </w:rPr>
            </w:pPr>
          </w:p>
        </w:tc>
      </w:tr>
      <w:tr w:rsidR="00716218" w14:paraId="37A9AE80" w14:textId="77777777" w:rsidTr="00075CBB">
        <w:tc>
          <w:tcPr>
            <w:tcW w:w="1440" w:type="dxa"/>
            <w:vAlign w:val="bottom"/>
          </w:tcPr>
          <w:p w14:paraId="61B440AF" w14:textId="469C83BC" w:rsidR="00716218" w:rsidRDefault="00716218" w:rsidP="00716218">
            <w:pPr>
              <w:spacing w:after="0" w:line="240" w:lineRule="auto"/>
              <w:jc w:val="center"/>
              <w:rPr>
                <w:rFonts w:ascii="Calibri" w:eastAsia="Calibri" w:hAnsi="Calibri"/>
              </w:rPr>
            </w:pPr>
            <w:r>
              <w:rPr>
                <w:rFonts w:ascii="Calibri" w:hAnsi="Calibri" w:cs="Calibri"/>
                <w:color w:val="9C5700"/>
              </w:rPr>
              <w:t>12</w:t>
            </w:r>
          </w:p>
        </w:tc>
        <w:tc>
          <w:tcPr>
            <w:tcW w:w="3893" w:type="dxa"/>
            <w:vAlign w:val="bottom"/>
          </w:tcPr>
          <w:p w14:paraId="5B227594" w14:textId="70E6DB61"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Explore </w:t>
            </w:r>
            <w:proofErr w:type="spellStart"/>
            <w:r>
              <w:rPr>
                <w:rFonts w:ascii="Calibri" w:hAnsi="Calibri" w:cs="Calibri"/>
                <w:b/>
                <w:bCs/>
                <w:color w:val="3F3F3F"/>
              </w:rPr>
              <w:t>KiCad</w:t>
            </w:r>
            <w:proofErr w:type="spellEnd"/>
            <w:r>
              <w:rPr>
                <w:rFonts w:ascii="Calibri" w:hAnsi="Calibri" w:cs="Calibri"/>
                <w:b/>
                <w:bCs/>
                <w:color w:val="3F3F3F"/>
              </w:rPr>
              <w:t xml:space="preserve"> software</w:t>
            </w:r>
          </w:p>
        </w:tc>
        <w:tc>
          <w:tcPr>
            <w:tcW w:w="1169" w:type="dxa"/>
          </w:tcPr>
          <w:p w14:paraId="5405A035" w14:textId="0110FB1B"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76DFEB3D" w14:textId="7A02F808"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07508923" w14:textId="77777777" w:rsidR="00716218" w:rsidRDefault="00716218" w:rsidP="00716218">
            <w:pPr>
              <w:spacing w:after="0" w:line="240" w:lineRule="auto"/>
              <w:jc w:val="center"/>
              <w:rPr>
                <w:rFonts w:ascii="Calibri" w:eastAsia="Calibri" w:hAnsi="Calibri"/>
              </w:rPr>
            </w:pPr>
          </w:p>
        </w:tc>
      </w:tr>
      <w:tr w:rsidR="00716218" w14:paraId="75037666" w14:textId="77777777" w:rsidTr="00075CBB">
        <w:tc>
          <w:tcPr>
            <w:tcW w:w="1440" w:type="dxa"/>
            <w:vAlign w:val="bottom"/>
          </w:tcPr>
          <w:p w14:paraId="0398337A" w14:textId="4BAD8B6B" w:rsidR="00716218" w:rsidRDefault="00716218" w:rsidP="00716218">
            <w:pPr>
              <w:spacing w:after="0" w:line="240" w:lineRule="auto"/>
              <w:jc w:val="center"/>
              <w:rPr>
                <w:rFonts w:ascii="Calibri" w:eastAsia="Calibri" w:hAnsi="Calibri"/>
              </w:rPr>
            </w:pPr>
            <w:r>
              <w:rPr>
                <w:rFonts w:ascii="Calibri" w:hAnsi="Calibri" w:cs="Calibri"/>
                <w:color w:val="9C5700"/>
              </w:rPr>
              <w:t>13</w:t>
            </w:r>
          </w:p>
        </w:tc>
        <w:tc>
          <w:tcPr>
            <w:tcW w:w="3893" w:type="dxa"/>
            <w:vAlign w:val="bottom"/>
          </w:tcPr>
          <w:p w14:paraId="00FB9409" w14:textId="637B0B8D" w:rsidR="00716218" w:rsidRDefault="00716218" w:rsidP="00716218">
            <w:pPr>
              <w:spacing w:after="0" w:line="240" w:lineRule="auto"/>
              <w:jc w:val="center"/>
              <w:rPr>
                <w:rFonts w:ascii="Calibri" w:eastAsia="Calibri" w:hAnsi="Calibri"/>
              </w:rPr>
            </w:pPr>
            <w:r>
              <w:rPr>
                <w:rFonts w:ascii="Calibri" w:hAnsi="Calibri" w:cs="Calibri"/>
                <w:b/>
                <w:bCs/>
                <w:color w:val="3F3F3F"/>
              </w:rPr>
              <w:t>Design a Power Source</w:t>
            </w:r>
          </w:p>
        </w:tc>
        <w:tc>
          <w:tcPr>
            <w:tcW w:w="1169" w:type="dxa"/>
          </w:tcPr>
          <w:p w14:paraId="4E6AC009" w14:textId="0E53F8EA"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7055FDE6" w14:textId="596C11BA"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2DFA43B0" w14:textId="77777777" w:rsidR="00716218" w:rsidRDefault="00716218" w:rsidP="00716218">
            <w:pPr>
              <w:spacing w:after="0" w:line="240" w:lineRule="auto"/>
              <w:jc w:val="center"/>
              <w:rPr>
                <w:rFonts w:ascii="Calibri" w:eastAsia="Calibri" w:hAnsi="Calibri"/>
              </w:rPr>
            </w:pPr>
          </w:p>
        </w:tc>
      </w:tr>
      <w:tr w:rsidR="00716218" w14:paraId="1AEA540D" w14:textId="77777777" w:rsidTr="00075CBB">
        <w:tc>
          <w:tcPr>
            <w:tcW w:w="1440" w:type="dxa"/>
            <w:vAlign w:val="bottom"/>
          </w:tcPr>
          <w:p w14:paraId="20E2217D" w14:textId="00523AEE" w:rsidR="00716218" w:rsidRDefault="00716218" w:rsidP="00716218">
            <w:pPr>
              <w:spacing w:after="0" w:line="240" w:lineRule="auto"/>
              <w:jc w:val="center"/>
              <w:rPr>
                <w:rFonts w:ascii="Calibri" w:eastAsia="Calibri" w:hAnsi="Calibri"/>
              </w:rPr>
            </w:pPr>
            <w:r>
              <w:rPr>
                <w:rFonts w:ascii="Calibri" w:hAnsi="Calibri" w:cs="Calibri"/>
                <w:color w:val="9C5700"/>
              </w:rPr>
              <w:t>14</w:t>
            </w:r>
          </w:p>
        </w:tc>
        <w:tc>
          <w:tcPr>
            <w:tcW w:w="3893" w:type="dxa"/>
            <w:vAlign w:val="bottom"/>
          </w:tcPr>
          <w:p w14:paraId="1E2B8AC2" w14:textId="02770F0C" w:rsidR="00716218" w:rsidRDefault="00716218" w:rsidP="00716218">
            <w:pPr>
              <w:spacing w:after="0" w:line="240" w:lineRule="auto"/>
              <w:jc w:val="center"/>
              <w:rPr>
                <w:rFonts w:ascii="Calibri" w:eastAsia="Calibri" w:hAnsi="Calibri"/>
              </w:rPr>
            </w:pPr>
            <w:r>
              <w:rPr>
                <w:rFonts w:ascii="Calibri" w:hAnsi="Calibri" w:cs="Calibri"/>
                <w:b/>
                <w:bCs/>
                <w:color w:val="3F3F3F"/>
              </w:rPr>
              <w:t>Solder Power Circuit</w:t>
            </w:r>
          </w:p>
        </w:tc>
        <w:tc>
          <w:tcPr>
            <w:tcW w:w="1169" w:type="dxa"/>
          </w:tcPr>
          <w:p w14:paraId="0776FFDC" w14:textId="4680EE59" w:rsidR="00716218" w:rsidRDefault="00BB5D07" w:rsidP="00716218">
            <w:pPr>
              <w:spacing w:after="0" w:line="240" w:lineRule="auto"/>
              <w:jc w:val="center"/>
              <w:rPr>
                <w:rFonts w:ascii="Calibri" w:eastAsia="Calibri" w:hAnsi="Calibri"/>
              </w:rPr>
            </w:pPr>
            <w:r>
              <w:rPr>
                <w:rFonts w:ascii="Calibri" w:eastAsia="Calibri" w:hAnsi="Calibri"/>
              </w:rPr>
              <w:t>0</w:t>
            </w:r>
          </w:p>
        </w:tc>
        <w:tc>
          <w:tcPr>
            <w:tcW w:w="1350" w:type="dxa"/>
          </w:tcPr>
          <w:p w14:paraId="7B42440E" w14:textId="352834C3"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3839C293" w14:textId="77777777" w:rsidR="00716218" w:rsidRDefault="00716218" w:rsidP="00716218">
            <w:pPr>
              <w:spacing w:after="0" w:line="240" w:lineRule="auto"/>
              <w:jc w:val="center"/>
              <w:rPr>
                <w:rFonts w:ascii="Calibri" w:eastAsia="Calibri" w:hAnsi="Calibri"/>
              </w:rPr>
            </w:pPr>
          </w:p>
        </w:tc>
      </w:tr>
      <w:tr w:rsidR="00716218" w14:paraId="5E464279" w14:textId="77777777" w:rsidTr="00075CBB">
        <w:tc>
          <w:tcPr>
            <w:tcW w:w="1440" w:type="dxa"/>
            <w:vAlign w:val="bottom"/>
          </w:tcPr>
          <w:p w14:paraId="2AA7379D" w14:textId="6217FCB5" w:rsidR="00716218" w:rsidRDefault="00716218" w:rsidP="00716218">
            <w:pPr>
              <w:spacing w:after="0" w:line="240" w:lineRule="auto"/>
              <w:jc w:val="center"/>
              <w:rPr>
                <w:rFonts w:ascii="Calibri" w:eastAsia="Calibri" w:hAnsi="Calibri"/>
              </w:rPr>
            </w:pPr>
            <w:r>
              <w:rPr>
                <w:rFonts w:ascii="Calibri" w:hAnsi="Calibri" w:cs="Calibri"/>
                <w:color w:val="9C5700"/>
              </w:rPr>
              <w:t>15</w:t>
            </w:r>
          </w:p>
        </w:tc>
        <w:tc>
          <w:tcPr>
            <w:tcW w:w="3893" w:type="dxa"/>
            <w:vAlign w:val="bottom"/>
          </w:tcPr>
          <w:p w14:paraId="6C0D410C" w14:textId="2C88E546" w:rsidR="00716218" w:rsidRDefault="00716218" w:rsidP="00716218">
            <w:pPr>
              <w:spacing w:after="0" w:line="240" w:lineRule="auto"/>
              <w:jc w:val="center"/>
              <w:rPr>
                <w:rFonts w:ascii="Calibri" w:eastAsia="Calibri" w:hAnsi="Calibri"/>
              </w:rPr>
            </w:pPr>
            <w:r>
              <w:rPr>
                <w:rFonts w:ascii="Calibri" w:hAnsi="Calibri" w:cs="Calibri"/>
                <w:b/>
                <w:bCs/>
                <w:color w:val="3F3F3F"/>
              </w:rPr>
              <w:t>Test Power Sources</w:t>
            </w:r>
          </w:p>
        </w:tc>
        <w:tc>
          <w:tcPr>
            <w:tcW w:w="1169" w:type="dxa"/>
          </w:tcPr>
          <w:p w14:paraId="53856058" w14:textId="5B44B5E3" w:rsidR="00716218" w:rsidRDefault="00BB5D07" w:rsidP="00716218">
            <w:pPr>
              <w:spacing w:after="0" w:line="240" w:lineRule="auto"/>
              <w:jc w:val="center"/>
              <w:rPr>
                <w:rFonts w:ascii="Calibri" w:eastAsia="Calibri" w:hAnsi="Calibri"/>
              </w:rPr>
            </w:pPr>
            <w:r>
              <w:rPr>
                <w:rFonts w:ascii="Calibri" w:eastAsia="Calibri" w:hAnsi="Calibri"/>
              </w:rPr>
              <w:t>0</w:t>
            </w:r>
          </w:p>
        </w:tc>
        <w:tc>
          <w:tcPr>
            <w:tcW w:w="1350" w:type="dxa"/>
          </w:tcPr>
          <w:p w14:paraId="3ECDFAE4" w14:textId="6C7560E2"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7F1EDE62" w14:textId="77777777" w:rsidR="00716218" w:rsidRDefault="00716218" w:rsidP="00716218">
            <w:pPr>
              <w:spacing w:after="0" w:line="240" w:lineRule="auto"/>
              <w:jc w:val="center"/>
              <w:rPr>
                <w:rFonts w:ascii="Calibri" w:eastAsia="Calibri" w:hAnsi="Calibri"/>
              </w:rPr>
            </w:pPr>
          </w:p>
        </w:tc>
      </w:tr>
      <w:tr w:rsidR="00716218" w14:paraId="7FEB646A" w14:textId="77777777" w:rsidTr="00075CBB">
        <w:tc>
          <w:tcPr>
            <w:tcW w:w="1440" w:type="dxa"/>
            <w:vAlign w:val="bottom"/>
          </w:tcPr>
          <w:p w14:paraId="4870F2F3" w14:textId="293A3EF5" w:rsidR="00716218" w:rsidRDefault="00716218" w:rsidP="00716218">
            <w:pPr>
              <w:spacing w:after="0" w:line="240" w:lineRule="auto"/>
              <w:jc w:val="center"/>
              <w:rPr>
                <w:rFonts w:ascii="Calibri" w:eastAsia="Calibri" w:hAnsi="Calibri"/>
              </w:rPr>
            </w:pPr>
            <w:r>
              <w:rPr>
                <w:rFonts w:ascii="Calibri" w:hAnsi="Calibri" w:cs="Calibri"/>
                <w:color w:val="9C5700"/>
              </w:rPr>
              <w:t>16</w:t>
            </w:r>
          </w:p>
        </w:tc>
        <w:tc>
          <w:tcPr>
            <w:tcW w:w="3893" w:type="dxa"/>
            <w:vAlign w:val="bottom"/>
          </w:tcPr>
          <w:p w14:paraId="302529B2" w14:textId="1AD084D4" w:rsidR="00716218" w:rsidRDefault="00716218" w:rsidP="00716218">
            <w:pPr>
              <w:spacing w:after="0" w:line="240" w:lineRule="auto"/>
              <w:jc w:val="center"/>
              <w:rPr>
                <w:rFonts w:ascii="Calibri" w:eastAsia="Calibri" w:hAnsi="Calibri"/>
              </w:rPr>
            </w:pPr>
            <w:r>
              <w:rPr>
                <w:rFonts w:ascii="Calibri" w:hAnsi="Calibri" w:cs="Calibri"/>
                <w:b/>
                <w:bCs/>
                <w:color w:val="3F3F3F"/>
              </w:rPr>
              <w:t>Add ATSAMD20E18 to circuit</w:t>
            </w:r>
          </w:p>
        </w:tc>
        <w:tc>
          <w:tcPr>
            <w:tcW w:w="1169" w:type="dxa"/>
          </w:tcPr>
          <w:p w14:paraId="1CBD6E34" w14:textId="7602A48C"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2A3980E2" w14:textId="6E12BADB"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7B121638" w14:textId="77777777" w:rsidR="00716218" w:rsidRDefault="00716218" w:rsidP="00716218">
            <w:pPr>
              <w:spacing w:after="0" w:line="240" w:lineRule="auto"/>
              <w:jc w:val="center"/>
              <w:rPr>
                <w:rFonts w:ascii="Calibri" w:eastAsia="Calibri" w:hAnsi="Calibri"/>
              </w:rPr>
            </w:pPr>
          </w:p>
        </w:tc>
      </w:tr>
      <w:tr w:rsidR="00716218" w14:paraId="05D2A903" w14:textId="77777777" w:rsidTr="00075CBB">
        <w:tc>
          <w:tcPr>
            <w:tcW w:w="1440" w:type="dxa"/>
            <w:vAlign w:val="bottom"/>
          </w:tcPr>
          <w:p w14:paraId="0F0D442E" w14:textId="3A8DFCEB" w:rsidR="00716218" w:rsidRDefault="00716218" w:rsidP="00716218">
            <w:pPr>
              <w:spacing w:after="0" w:line="240" w:lineRule="auto"/>
              <w:jc w:val="center"/>
              <w:rPr>
                <w:rFonts w:ascii="Calibri" w:hAnsi="Calibri" w:cs="Calibri"/>
                <w:color w:val="9C5700"/>
              </w:rPr>
            </w:pPr>
            <w:r>
              <w:rPr>
                <w:rFonts w:ascii="Calibri" w:hAnsi="Calibri" w:cs="Calibri"/>
                <w:color w:val="9C5700"/>
              </w:rPr>
              <w:t>17</w:t>
            </w:r>
          </w:p>
        </w:tc>
        <w:tc>
          <w:tcPr>
            <w:tcW w:w="3893" w:type="dxa"/>
            <w:vAlign w:val="bottom"/>
          </w:tcPr>
          <w:p w14:paraId="0AFD478B" w14:textId="4C846DB1" w:rsidR="00716218" w:rsidRDefault="00716218" w:rsidP="00716218">
            <w:pPr>
              <w:spacing w:after="0" w:line="240" w:lineRule="auto"/>
              <w:jc w:val="center"/>
              <w:rPr>
                <w:rFonts w:ascii="Calibri" w:eastAsia="Calibri" w:hAnsi="Calibri"/>
              </w:rPr>
            </w:pPr>
            <w:r>
              <w:rPr>
                <w:rFonts w:ascii="Calibri" w:hAnsi="Calibri" w:cs="Calibri"/>
                <w:b/>
                <w:bCs/>
                <w:color w:val="3F3F3F"/>
              </w:rPr>
              <w:t>Add ENC28J60to circuit</w:t>
            </w:r>
          </w:p>
        </w:tc>
        <w:tc>
          <w:tcPr>
            <w:tcW w:w="1169" w:type="dxa"/>
          </w:tcPr>
          <w:p w14:paraId="31AE6721" w14:textId="5E6F7BF4"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0AB72958" w14:textId="5F974E08"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2FB9CBF8" w14:textId="77777777" w:rsidR="00716218" w:rsidRDefault="00716218" w:rsidP="00716218">
            <w:pPr>
              <w:spacing w:after="0" w:line="240" w:lineRule="auto"/>
              <w:jc w:val="center"/>
              <w:rPr>
                <w:rFonts w:ascii="Calibri" w:eastAsia="Calibri" w:hAnsi="Calibri"/>
              </w:rPr>
            </w:pPr>
          </w:p>
        </w:tc>
      </w:tr>
      <w:tr w:rsidR="00716218" w14:paraId="7382E4A4" w14:textId="77777777" w:rsidTr="00075CBB">
        <w:tc>
          <w:tcPr>
            <w:tcW w:w="1440" w:type="dxa"/>
            <w:vAlign w:val="bottom"/>
          </w:tcPr>
          <w:p w14:paraId="2D40FDE9" w14:textId="742C9AE2" w:rsidR="00716218" w:rsidRDefault="00716218" w:rsidP="00716218">
            <w:pPr>
              <w:spacing w:after="0" w:line="240" w:lineRule="auto"/>
              <w:jc w:val="center"/>
              <w:rPr>
                <w:rFonts w:ascii="Calibri" w:hAnsi="Calibri" w:cs="Calibri"/>
                <w:color w:val="9C5700"/>
              </w:rPr>
            </w:pPr>
            <w:r>
              <w:rPr>
                <w:rFonts w:ascii="Calibri" w:hAnsi="Calibri" w:cs="Calibri"/>
                <w:color w:val="9C5700"/>
              </w:rPr>
              <w:t>18</w:t>
            </w:r>
          </w:p>
        </w:tc>
        <w:tc>
          <w:tcPr>
            <w:tcW w:w="3893" w:type="dxa"/>
            <w:vAlign w:val="bottom"/>
          </w:tcPr>
          <w:p w14:paraId="3159A312" w14:textId="0F70ED61" w:rsidR="00716218" w:rsidRDefault="00716218" w:rsidP="00716218">
            <w:pPr>
              <w:spacing w:after="0" w:line="240" w:lineRule="auto"/>
              <w:jc w:val="center"/>
              <w:rPr>
                <w:rFonts w:ascii="Calibri" w:eastAsia="Calibri" w:hAnsi="Calibri"/>
              </w:rPr>
            </w:pPr>
            <w:r>
              <w:rPr>
                <w:rFonts w:ascii="Calibri" w:hAnsi="Calibri" w:cs="Calibri"/>
                <w:b/>
                <w:bCs/>
                <w:color w:val="3F3F3F"/>
              </w:rPr>
              <w:t>Add ATWINC1500 circuit</w:t>
            </w:r>
          </w:p>
        </w:tc>
        <w:tc>
          <w:tcPr>
            <w:tcW w:w="1169" w:type="dxa"/>
          </w:tcPr>
          <w:p w14:paraId="56D1B1B2" w14:textId="75F32B76"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459AD06E" w14:textId="4A996717"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5F3AF2D6" w14:textId="77777777" w:rsidR="00716218" w:rsidRDefault="00716218" w:rsidP="00716218">
            <w:pPr>
              <w:spacing w:after="0" w:line="240" w:lineRule="auto"/>
              <w:jc w:val="center"/>
              <w:rPr>
                <w:rFonts w:ascii="Calibri" w:eastAsia="Calibri" w:hAnsi="Calibri"/>
              </w:rPr>
            </w:pPr>
          </w:p>
        </w:tc>
      </w:tr>
      <w:tr w:rsidR="00716218" w14:paraId="27C3D4BA" w14:textId="77777777" w:rsidTr="00075CBB">
        <w:tc>
          <w:tcPr>
            <w:tcW w:w="1440" w:type="dxa"/>
            <w:vAlign w:val="bottom"/>
          </w:tcPr>
          <w:p w14:paraId="377DD24F" w14:textId="6E3ED64C" w:rsidR="00716218" w:rsidRDefault="00716218" w:rsidP="00716218">
            <w:pPr>
              <w:spacing w:after="0" w:line="240" w:lineRule="auto"/>
              <w:jc w:val="center"/>
              <w:rPr>
                <w:rFonts w:ascii="Calibri" w:hAnsi="Calibri" w:cs="Calibri"/>
                <w:color w:val="9C5700"/>
              </w:rPr>
            </w:pPr>
            <w:r>
              <w:rPr>
                <w:rFonts w:ascii="Calibri" w:hAnsi="Calibri" w:cs="Calibri"/>
                <w:color w:val="9C5700"/>
              </w:rPr>
              <w:t>19</w:t>
            </w:r>
          </w:p>
        </w:tc>
        <w:tc>
          <w:tcPr>
            <w:tcW w:w="3893" w:type="dxa"/>
            <w:vAlign w:val="bottom"/>
          </w:tcPr>
          <w:p w14:paraId="70F9ECD3" w14:textId="7A4F600D"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Add </w:t>
            </w:r>
            <w:proofErr w:type="gramStart"/>
            <w:r>
              <w:rPr>
                <w:rFonts w:ascii="Calibri" w:hAnsi="Calibri" w:cs="Calibri"/>
                <w:b/>
                <w:bCs/>
                <w:color w:val="3F3F3F"/>
              </w:rPr>
              <w:t>LED(</w:t>
            </w:r>
            <w:proofErr w:type="gramEnd"/>
            <w:r>
              <w:rPr>
                <w:rFonts w:ascii="Calibri" w:hAnsi="Calibri" w:cs="Calibri"/>
                <w:b/>
                <w:bCs/>
                <w:color w:val="3F3F3F"/>
              </w:rPr>
              <w:t>status code) circuit</w:t>
            </w:r>
          </w:p>
        </w:tc>
        <w:tc>
          <w:tcPr>
            <w:tcW w:w="1169" w:type="dxa"/>
          </w:tcPr>
          <w:p w14:paraId="3EFF4979" w14:textId="0CD73652"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62B2734F" w14:textId="7A14C38E"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72FE7B0F" w14:textId="77777777" w:rsidR="00716218" w:rsidRDefault="00716218" w:rsidP="00716218">
            <w:pPr>
              <w:spacing w:after="0" w:line="240" w:lineRule="auto"/>
              <w:jc w:val="center"/>
              <w:rPr>
                <w:rFonts w:ascii="Calibri" w:eastAsia="Calibri" w:hAnsi="Calibri"/>
              </w:rPr>
            </w:pPr>
          </w:p>
        </w:tc>
      </w:tr>
      <w:tr w:rsidR="00716218" w14:paraId="4C4EFD04" w14:textId="77777777" w:rsidTr="00075CBB">
        <w:tc>
          <w:tcPr>
            <w:tcW w:w="1440" w:type="dxa"/>
            <w:vAlign w:val="bottom"/>
          </w:tcPr>
          <w:p w14:paraId="0C9EEC65" w14:textId="7BB007BC" w:rsidR="00716218" w:rsidRDefault="00716218" w:rsidP="00716218">
            <w:pPr>
              <w:spacing w:after="0" w:line="240" w:lineRule="auto"/>
              <w:jc w:val="center"/>
              <w:rPr>
                <w:rFonts w:ascii="Calibri" w:hAnsi="Calibri" w:cs="Calibri"/>
                <w:color w:val="9C5700"/>
              </w:rPr>
            </w:pPr>
            <w:r>
              <w:rPr>
                <w:rFonts w:ascii="Calibri" w:hAnsi="Calibri" w:cs="Calibri"/>
                <w:color w:val="9C5700"/>
              </w:rPr>
              <w:t>20</w:t>
            </w:r>
          </w:p>
        </w:tc>
        <w:tc>
          <w:tcPr>
            <w:tcW w:w="3893" w:type="dxa"/>
            <w:vAlign w:val="bottom"/>
          </w:tcPr>
          <w:p w14:paraId="47DF929E" w14:textId="5224CD4E"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Research communication </w:t>
            </w:r>
            <w:proofErr w:type="gramStart"/>
            <w:r>
              <w:rPr>
                <w:rFonts w:ascii="Calibri" w:hAnsi="Calibri" w:cs="Calibri"/>
                <w:b/>
                <w:bCs/>
                <w:color w:val="3F3F3F"/>
              </w:rPr>
              <w:t>circuit(</w:t>
            </w:r>
            <w:proofErr w:type="gramEnd"/>
            <w:r>
              <w:rPr>
                <w:rFonts w:ascii="Calibri" w:hAnsi="Calibri" w:cs="Calibri"/>
                <w:b/>
                <w:bCs/>
                <w:color w:val="3F3F3F"/>
              </w:rPr>
              <w:t>how to upload firmware to a microcontroller)</w:t>
            </w:r>
          </w:p>
        </w:tc>
        <w:tc>
          <w:tcPr>
            <w:tcW w:w="1169" w:type="dxa"/>
          </w:tcPr>
          <w:p w14:paraId="67088C84" w14:textId="374BA35C"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4E038AFB" w14:textId="099F1580"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78F78FA7" w14:textId="77777777" w:rsidR="00716218" w:rsidRDefault="00716218" w:rsidP="00716218">
            <w:pPr>
              <w:spacing w:after="0" w:line="240" w:lineRule="auto"/>
              <w:jc w:val="center"/>
              <w:rPr>
                <w:rFonts w:ascii="Calibri" w:eastAsia="Calibri" w:hAnsi="Calibri"/>
              </w:rPr>
            </w:pPr>
          </w:p>
        </w:tc>
      </w:tr>
      <w:tr w:rsidR="00716218" w14:paraId="579BA193" w14:textId="77777777" w:rsidTr="00075CBB">
        <w:tc>
          <w:tcPr>
            <w:tcW w:w="1440" w:type="dxa"/>
            <w:vAlign w:val="bottom"/>
          </w:tcPr>
          <w:p w14:paraId="5E85146F" w14:textId="2B25A751" w:rsidR="00716218" w:rsidRDefault="00716218" w:rsidP="00716218">
            <w:pPr>
              <w:spacing w:after="0" w:line="240" w:lineRule="auto"/>
              <w:jc w:val="center"/>
              <w:rPr>
                <w:rFonts w:ascii="Calibri" w:hAnsi="Calibri" w:cs="Calibri"/>
                <w:color w:val="9C5700"/>
              </w:rPr>
            </w:pPr>
            <w:r>
              <w:rPr>
                <w:rFonts w:ascii="Calibri" w:hAnsi="Calibri" w:cs="Calibri"/>
                <w:color w:val="9C5700"/>
              </w:rPr>
              <w:t>21</w:t>
            </w:r>
          </w:p>
        </w:tc>
        <w:tc>
          <w:tcPr>
            <w:tcW w:w="3893" w:type="dxa"/>
            <w:vAlign w:val="bottom"/>
          </w:tcPr>
          <w:p w14:paraId="326DC868" w14:textId="68E50977" w:rsidR="00716218" w:rsidRDefault="00716218" w:rsidP="00716218">
            <w:pPr>
              <w:spacing w:after="0" w:line="240" w:lineRule="auto"/>
              <w:jc w:val="center"/>
              <w:rPr>
                <w:rFonts w:ascii="Calibri" w:eastAsia="Calibri" w:hAnsi="Calibri"/>
              </w:rPr>
            </w:pPr>
            <w:r>
              <w:rPr>
                <w:rFonts w:ascii="Calibri" w:hAnsi="Calibri" w:cs="Calibri"/>
                <w:b/>
                <w:bCs/>
                <w:color w:val="3F3F3F"/>
              </w:rPr>
              <w:t>Implement communication port to hardware prototype</w:t>
            </w:r>
          </w:p>
        </w:tc>
        <w:tc>
          <w:tcPr>
            <w:tcW w:w="1169" w:type="dxa"/>
          </w:tcPr>
          <w:p w14:paraId="38AE0EB4" w14:textId="6BC6C368"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0876EFD4" w14:textId="4F6C4680"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55DB42B9" w14:textId="77777777" w:rsidR="00716218" w:rsidRDefault="00716218" w:rsidP="00716218">
            <w:pPr>
              <w:spacing w:after="0" w:line="240" w:lineRule="auto"/>
              <w:jc w:val="center"/>
              <w:rPr>
                <w:rFonts w:ascii="Calibri" w:eastAsia="Calibri" w:hAnsi="Calibri"/>
              </w:rPr>
            </w:pPr>
          </w:p>
        </w:tc>
      </w:tr>
      <w:tr w:rsidR="00716218" w14:paraId="51E6BD93" w14:textId="77777777" w:rsidTr="00075CBB">
        <w:tc>
          <w:tcPr>
            <w:tcW w:w="1440" w:type="dxa"/>
            <w:vAlign w:val="bottom"/>
          </w:tcPr>
          <w:p w14:paraId="6354158C" w14:textId="5E90972E" w:rsidR="00716218" w:rsidRDefault="00716218" w:rsidP="00716218">
            <w:pPr>
              <w:spacing w:after="0" w:line="240" w:lineRule="auto"/>
              <w:jc w:val="center"/>
              <w:rPr>
                <w:rFonts w:ascii="Calibri" w:hAnsi="Calibri" w:cs="Calibri"/>
                <w:color w:val="9C5700"/>
              </w:rPr>
            </w:pPr>
            <w:r>
              <w:rPr>
                <w:rFonts w:ascii="Calibri" w:hAnsi="Calibri" w:cs="Calibri"/>
                <w:color w:val="9C5700"/>
              </w:rPr>
              <w:t>22</w:t>
            </w:r>
          </w:p>
        </w:tc>
        <w:tc>
          <w:tcPr>
            <w:tcW w:w="3893" w:type="dxa"/>
            <w:vAlign w:val="bottom"/>
          </w:tcPr>
          <w:p w14:paraId="2BCB91DF" w14:textId="35A91C28"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Upload firmware to prototype for the first </w:t>
            </w:r>
            <w:proofErr w:type="gramStart"/>
            <w:r>
              <w:rPr>
                <w:rFonts w:ascii="Calibri" w:hAnsi="Calibri" w:cs="Calibri"/>
                <w:b/>
                <w:bCs/>
                <w:color w:val="3F3F3F"/>
              </w:rPr>
              <w:t>time(</w:t>
            </w:r>
            <w:proofErr w:type="gramEnd"/>
            <w:r>
              <w:rPr>
                <w:rFonts w:ascii="Calibri" w:hAnsi="Calibri" w:cs="Calibri"/>
                <w:b/>
                <w:bCs/>
                <w:color w:val="3F3F3F"/>
              </w:rPr>
              <w:t>blink led)</w:t>
            </w:r>
          </w:p>
        </w:tc>
        <w:tc>
          <w:tcPr>
            <w:tcW w:w="1169" w:type="dxa"/>
          </w:tcPr>
          <w:p w14:paraId="3BA7F513" w14:textId="43435575" w:rsidR="00716218" w:rsidRDefault="00BB5D07" w:rsidP="00716218">
            <w:pPr>
              <w:spacing w:after="0" w:line="240" w:lineRule="auto"/>
              <w:jc w:val="center"/>
              <w:rPr>
                <w:rFonts w:ascii="Calibri" w:eastAsia="Calibri" w:hAnsi="Calibri"/>
              </w:rPr>
            </w:pPr>
            <w:r>
              <w:rPr>
                <w:rFonts w:ascii="Calibri" w:eastAsia="Calibri" w:hAnsi="Calibri"/>
              </w:rPr>
              <w:t>0</w:t>
            </w:r>
          </w:p>
        </w:tc>
        <w:tc>
          <w:tcPr>
            <w:tcW w:w="1350" w:type="dxa"/>
          </w:tcPr>
          <w:p w14:paraId="3571A44F" w14:textId="42F76FD5"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63B92C56" w14:textId="77777777" w:rsidR="00716218" w:rsidRDefault="00716218" w:rsidP="00716218">
            <w:pPr>
              <w:spacing w:after="0" w:line="240" w:lineRule="auto"/>
              <w:jc w:val="center"/>
              <w:rPr>
                <w:rFonts w:ascii="Calibri" w:eastAsia="Calibri" w:hAnsi="Calibri"/>
              </w:rPr>
            </w:pPr>
          </w:p>
        </w:tc>
      </w:tr>
      <w:tr w:rsidR="00716218" w14:paraId="0D8D85B3" w14:textId="77777777" w:rsidTr="00075CBB">
        <w:tc>
          <w:tcPr>
            <w:tcW w:w="1440" w:type="dxa"/>
            <w:vAlign w:val="bottom"/>
          </w:tcPr>
          <w:p w14:paraId="5A8010E1" w14:textId="6C04A7DC" w:rsidR="00716218" w:rsidRDefault="00716218" w:rsidP="00716218">
            <w:pPr>
              <w:spacing w:after="0" w:line="240" w:lineRule="auto"/>
              <w:jc w:val="center"/>
              <w:rPr>
                <w:rFonts w:ascii="Calibri" w:hAnsi="Calibri" w:cs="Calibri"/>
                <w:color w:val="9C5700"/>
              </w:rPr>
            </w:pPr>
            <w:r>
              <w:rPr>
                <w:rFonts w:ascii="Calibri" w:hAnsi="Calibri" w:cs="Calibri"/>
                <w:color w:val="9C5700"/>
              </w:rPr>
              <w:t>23</w:t>
            </w:r>
          </w:p>
        </w:tc>
        <w:tc>
          <w:tcPr>
            <w:tcW w:w="3893" w:type="dxa"/>
            <w:vAlign w:val="bottom"/>
          </w:tcPr>
          <w:p w14:paraId="7E146791" w14:textId="33AA0306" w:rsidR="00716218" w:rsidRDefault="00716218" w:rsidP="00716218">
            <w:pPr>
              <w:spacing w:after="0" w:line="240" w:lineRule="auto"/>
              <w:jc w:val="center"/>
              <w:rPr>
                <w:rFonts w:ascii="Calibri" w:eastAsia="Calibri" w:hAnsi="Calibri"/>
              </w:rPr>
            </w:pPr>
            <w:r>
              <w:rPr>
                <w:rFonts w:ascii="Calibri" w:hAnsi="Calibri" w:cs="Calibri"/>
                <w:b/>
                <w:bCs/>
                <w:color w:val="3F3F3F"/>
              </w:rPr>
              <w:t>Research Ultrasonic sensors</w:t>
            </w:r>
          </w:p>
        </w:tc>
        <w:tc>
          <w:tcPr>
            <w:tcW w:w="1169" w:type="dxa"/>
          </w:tcPr>
          <w:p w14:paraId="6FD63217" w14:textId="093239E8"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074C857C" w14:textId="47A137EA"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1DA99388" w14:textId="77777777" w:rsidR="00716218" w:rsidRDefault="00716218" w:rsidP="00716218">
            <w:pPr>
              <w:spacing w:after="0" w:line="240" w:lineRule="auto"/>
              <w:jc w:val="center"/>
              <w:rPr>
                <w:rFonts w:ascii="Calibri" w:eastAsia="Calibri" w:hAnsi="Calibri"/>
              </w:rPr>
            </w:pPr>
          </w:p>
        </w:tc>
      </w:tr>
      <w:tr w:rsidR="00716218" w14:paraId="2C192148" w14:textId="77777777" w:rsidTr="00075CBB">
        <w:tc>
          <w:tcPr>
            <w:tcW w:w="1440" w:type="dxa"/>
            <w:vAlign w:val="bottom"/>
          </w:tcPr>
          <w:p w14:paraId="3A99B53D" w14:textId="09A88F32" w:rsidR="00716218" w:rsidRDefault="00716218" w:rsidP="00716218">
            <w:pPr>
              <w:spacing w:after="0" w:line="240" w:lineRule="auto"/>
              <w:jc w:val="center"/>
              <w:rPr>
                <w:rFonts w:ascii="Calibri" w:hAnsi="Calibri" w:cs="Calibri"/>
                <w:color w:val="9C5700"/>
              </w:rPr>
            </w:pPr>
            <w:r>
              <w:rPr>
                <w:rFonts w:ascii="Calibri" w:hAnsi="Calibri" w:cs="Calibri"/>
                <w:color w:val="9C5700"/>
              </w:rPr>
              <w:t>24</w:t>
            </w:r>
          </w:p>
        </w:tc>
        <w:tc>
          <w:tcPr>
            <w:tcW w:w="3893" w:type="dxa"/>
            <w:vAlign w:val="bottom"/>
          </w:tcPr>
          <w:p w14:paraId="35CABF86" w14:textId="1C42C484"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Determine/Order </w:t>
            </w:r>
            <w:proofErr w:type="spellStart"/>
            <w:r>
              <w:rPr>
                <w:rFonts w:ascii="Calibri" w:hAnsi="Calibri" w:cs="Calibri"/>
                <w:b/>
                <w:bCs/>
                <w:color w:val="3F3F3F"/>
              </w:rPr>
              <w:t>peizos</w:t>
            </w:r>
            <w:proofErr w:type="spellEnd"/>
            <w:r>
              <w:rPr>
                <w:rFonts w:ascii="Calibri" w:hAnsi="Calibri" w:cs="Calibri"/>
                <w:b/>
                <w:bCs/>
                <w:color w:val="3F3F3F"/>
              </w:rPr>
              <w:t xml:space="preserve"> that will work for our use case</w:t>
            </w:r>
          </w:p>
        </w:tc>
        <w:tc>
          <w:tcPr>
            <w:tcW w:w="1169" w:type="dxa"/>
          </w:tcPr>
          <w:p w14:paraId="3E2253C4" w14:textId="66E428EF" w:rsidR="00716218" w:rsidRDefault="00BB5D07" w:rsidP="00716218">
            <w:pPr>
              <w:spacing w:after="0" w:line="240" w:lineRule="auto"/>
              <w:jc w:val="center"/>
              <w:rPr>
                <w:rFonts w:ascii="Calibri" w:eastAsia="Calibri" w:hAnsi="Calibri"/>
              </w:rPr>
            </w:pPr>
            <w:r>
              <w:rPr>
                <w:rFonts w:ascii="Calibri" w:eastAsia="Calibri" w:hAnsi="Calibri"/>
              </w:rPr>
              <w:t>100</w:t>
            </w:r>
          </w:p>
        </w:tc>
        <w:tc>
          <w:tcPr>
            <w:tcW w:w="1350" w:type="dxa"/>
          </w:tcPr>
          <w:p w14:paraId="45F4691C" w14:textId="65211784"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4C712805" w14:textId="77777777" w:rsidR="00716218" w:rsidRDefault="00716218" w:rsidP="00716218">
            <w:pPr>
              <w:spacing w:after="0" w:line="240" w:lineRule="auto"/>
              <w:jc w:val="center"/>
              <w:rPr>
                <w:rFonts w:ascii="Calibri" w:eastAsia="Calibri" w:hAnsi="Calibri"/>
              </w:rPr>
            </w:pPr>
          </w:p>
        </w:tc>
      </w:tr>
      <w:tr w:rsidR="00716218" w14:paraId="21AA7825" w14:textId="77777777" w:rsidTr="00075CBB">
        <w:tc>
          <w:tcPr>
            <w:tcW w:w="1440" w:type="dxa"/>
            <w:vAlign w:val="bottom"/>
          </w:tcPr>
          <w:p w14:paraId="7B1B4219" w14:textId="228A36C6" w:rsidR="00716218" w:rsidRDefault="00716218" w:rsidP="00716218">
            <w:pPr>
              <w:spacing w:after="0" w:line="240" w:lineRule="auto"/>
              <w:jc w:val="center"/>
              <w:rPr>
                <w:rFonts w:ascii="Calibri" w:hAnsi="Calibri" w:cs="Calibri"/>
                <w:color w:val="9C5700"/>
              </w:rPr>
            </w:pPr>
            <w:r>
              <w:rPr>
                <w:rFonts w:ascii="Calibri" w:hAnsi="Calibri" w:cs="Calibri"/>
                <w:color w:val="9C5700"/>
              </w:rPr>
              <w:t>25</w:t>
            </w:r>
          </w:p>
        </w:tc>
        <w:tc>
          <w:tcPr>
            <w:tcW w:w="3893" w:type="dxa"/>
            <w:vAlign w:val="bottom"/>
          </w:tcPr>
          <w:p w14:paraId="5FC3BA7B" w14:textId="4879AC6E" w:rsidR="00716218" w:rsidRDefault="00716218" w:rsidP="00716218">
            <w:pPr>
              <w:spacing w:after="0" w:line="240" w:lineRule="auto"/>
              <w:jc w:val="center"/>
              <w:rPr>
                <w:rFonts w:ascii="Calibri" w:eastAsia="Calibri" w:hAnsi="Calibri"/>
              </w:rPr>
            </w:pPr>
            <w:r>
              <w:rPr>
                <w:rFonts w:ascii="Calibri" w:hAnsi="Calibri" w:cs="Calibri"/>
                <w:b/>
                <w:bCs/>
                <w:color w:val="3F3F3F"/>
              </w:rPr>
              <w:t>Build prototypes using ordered sensors</w:t>
            </w:r>
          </w:p>
        </w:tc>
        <w:tc>
          <w:tcPr>
            <w:tcW w:w="1169" w:type="dxa"/>
          </w:tcPr>
          <w:p w14:paraId="72D5F532" w14:textId="2F4FD74E" w:rsidR="00716218" w:rsidRDefault="00F56DB7" w:rsidP="00716218">
            <w:pPr>
              <w:spacing w:after="0" w:line="240" w:lineRule="auto"/>
              <w:jc w:val="center"/>
              <w:rPr>
                <w:rFonts w:ascii="Calibri" w:eastAsia="Calibri" w:hAnsi="Calibri"/>
              </w:rPr>
            </w:pPr>
            <w:r>
              <w:rPr>
                <w:rFonts w:ascii="Calibri" w:eastAsia="Calibri" w:hAnsi="Calibri"/>
              </w:rPr>
              <w:t>0</w:t>
            </w:r>
          </w:p>
        </w:tc>
        <w:tc>
          <w:tcPr>
            <w:tcW w:w="1350" w:type="dxa"/>
          </w:tcPr>
          <w:p w14:paraId="152C6A51" w14:textId="4DB37477"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63F74F4F" w14:textId="77777777" w:rsidR="00716218" w:rsidRDefault="00716218" w:rsidP="00716218">
            <w:pPr>
              <w:spacing w:after="0" w:line="240" w:lineRule="auto"/>
              <w:jc w:val="center"/>
              <w:rPr>
                <w:rFonts w:ascii="Calibri" w:eastAsia="Calibri" w:hAnsi="Calibri"/>
              </w:rPr>
            </w:pPr>
          </w:p>
        </w:tc>
      </w:tr>
      <w:tr w:rsidR="00716218" w14:paraId="29369DE4" w14:textId="77777777" w:rsidTr="00075CBB">
        <w:tc>
          <w:tcPr>
            <w:tcW w:w="1440" w:type="dxa"/>
            <w:vAlign w:val="bottom"/>
          </w:tcPr>
          <w:p w14:paraId="3163CEA6" w14:textId="2B6419F4" w:rsidR="00716218" w:rsidRDefault="00716218" w:rsidP="00716218">
            <w:pPr>
              <w:spacing w:after="0" w:line="240" w:lineRule="auto"/>
              <w:jc w:val="center"/>
              <w:rPr>
                <w:rFonts w:ascii="Calibri" w:hAnsi="Calibri" w:cs="Calibri"/>
                <w:color w:val="9C5700"/>
              </w:rPr>
            </w:pPr>
            <w:r>
              <w:rPr>
                <w:rFonts w:ascii="Calibri" w:hAnsi="Calibri" w:cs="Calibri"/>
                <w:color w:val="9C5700"/>
              </w:rPr>
              <w:t>26</w:t>
            </w:r>
          </w:p>
        </w:tc>
        <w:tc>
          <w:tcPr>
            <w:tcW w:w="3893" w:type="dxa"/>
            <w:vAlign w:val="bottom"/>
          </w:tcPr>
          <w:p w14:paraId="5CFB92C4" w14:textId="7ED8E5CD" w:rsidR="00716218" w:rsidRDefault="00716218" w:rsidP="00716218">
            <w:pPr>
              <w:spacing w:after="0" w:line="240" w:lineRule="auto"/>
              <w:jc w:val="center"/>
              <w:rPr>
                <w:rFonts w:ascii="Calibri" w:eastAsia="Calibri" w:hAnsi="Calibri"/>
              </w:rPr>
            </w:pPr>
            <w:r>
              <w:rPr>
                <w:rFonts w:ascii="Calibri" w:hAnsi="Calibri" w:cs="Calibri"/>
                <w:b/>
                <w:bCs/>
                <w:color w:val="3F3F3F"/>
              </w:rPr>
              <w:t xml:space="preserve">Build testing pipes for </w:t>
            </w:r>
            <w:proofErr w:type="gramStart"/>
            <w:r>
              <w:rPr>
                <w:rFonts w:ascii="Calibri" w:hAnsi="Calibri" w:cs="Calibri"/>
                <w:b/>
                <w:bCs/>
                <w:color w:val="3F3F3F"/>
              </w:rPr>
              <w:t>sensors(</w:t>
            </w:r>
            <w:proofErr w:type="gramEnd"/>
            <w:r>
              <w:rPr>
                <w:rFonts w:ascii="Calibri" w:hAnsi="Calibri" w:cs="Calibri"/>
                <w:b/>
                <w:bCs/>
                <w:color w:val="3F3F3F"/>
              </w:rPr>
              <w:t>closed loop)</w:t>
            </w:r>
          </w:p>
        </w:tc>
        <w:tc>
          <w:tcPr>
            <w:tcW w:w="1169" w:type="dxa"/>
          </w:tcPr>
          <w:p w14:paraId="3A3A5417" w14:textId="356F7325" w:rsidR="00716218" w:rsidRDefault="00F56DB7" w:rsidP="00716218">
            <w:pPr>
              <w:spacing w:after="0" w:line="240" w:lineRule="auto"/>
              <w:jc w:val="center"/>
              <w:rPr>
                <w:rFonts w:ascii="Calibri" w:eastAsia="Calibri" w:hAnsi="Calibri"/>
              </w:rPr>
            </w:pPr>
            <w:r>
              <w:rPr>
                <w:rFonts w:ascii="Calibri" w:eastAsia="Calibri" w:hAnsi="Calibri"/>
              </w:rPr>
              <w:t>100</w:t>
            </w:r>
          </w:p>
        </w:tc>
        <w:tc>
          <w:tcPr>
            <w:tcW w:w="1350" w:type="dxa"/>
          </w:tcPr>
          <w:p w14:paraId="6AB8C148" w14:textId="4109D1F2"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4CDBD992" w14:textId="77777777" w:rsidR="00716218" w:rsidRDefault="00716218" w:rsidP="00716218">
            <w:pPr>
              <w:spacing w:after="0" w:line="240" w:lineRule="auto"/>
              <w:jc w:val="center"/>
              <w:rPr>
                <w:rFonts w:ascii="Calibri" w:eastAsia="Calibri" w:hAnsi="Calibri"/>
              </w:rPr>
            </w:pPr>
          </w:p>
        </w:tc>
      </w:tr>
      <w:tr w:rsidR="00716218" w14:paraId="70D809A5" w14:textId="77777777" w:rsidTr="00075CBB">
        <w:tc>
          <w:tcPr>
            <w:tcW w:w="1440" w:type="dxa"/>
            <w:vAlign w:val="bottom"/>
          </w:tcPr>
          <w:p w14:paraId="35AFEB53" w14:textId="3A447F2E" w:rsidR="00716218" w:rsidRDefault="00716218" w:rsidP="00716218">
            <w:pPr>
              <w:spacing w:after="0" w:line="240" w:lineRule="auto"/>
              <w:jc w:val="center"/>
              <w:rPr>
                <w:rFonts w:ascii="Calibri" w:hAnsi="Calibri" w:cs="Calibri"/>
                <w:color w:val="9C5700"/>
              </w:rPr>
            </w:pPr>
            <w:r>
              <w:rPr>
                <w:rFonts w:ascii="Calibri" w:hAnsi="Calibri" w:cs="Calibri"/>
                <w:color w:val="9C5700"/>
              </w:rPr>
              <w:t>27</w:t>
            </w:r>
          </w:p>
        </w:tc>
        <w:tc>
          <w:tcPr>
            <w:tcW w:w="3893" w:type="dxa"/>
            <w:vAlign w:val="bottom"/>
          </w:tcPr>
          <w:p w14:paraId="38E39B81" w14:textId="61F4F49D" w:rsidR="00716218" w:rsidRDefault="00716218" w:rsidP="00716218">
            <w:pPr>
              <w:spacing w:after="0" w:line="240" w:lineRule="auto"/>
              <w:jc w:val="center"/>
              <w:rPr>
                <w:rFonts w:ascii="Calibri" w:eastAsia="Calibri" w:hAnsi="Calibri"/>
              </w:rPr>
            </w:pPr>
            <w:r>
              <w:rPr>
                <w:rFonts w:ascii="Calibri" w:hAnsi="Calibri" w:cs="Calibri"/>
                <w:b/>
                <w:bCs/>
                <w:color w:val="3F3F3F"/>
              </w:rPr>
              <w:t>Determine final sensor used for project</w:t>
            </w:r>
          </w:p>
        </w:tc>
        <w:tc>
          <w:tcPr>
            <w:tcW w:w="1169" w:type="dxa"/>
          </w:tcPr>
          <w:p w14:paraId="0ED1813A" w14:textId="30C8146C" w:rsidR="00716218" w:rsidRDefault="00F56DB7" w:rsidP="00716218">
            <w:pPr>
              <w:spacing w:after="0" w:line="240" w:lineRule="auto"/>
              <w:jc w:val="center"/>
              <w:rPr>
                <w:rFonts w:ascii="Calibri" w:eastAsia="Calibri" w:hAnsi="Calibri"/>
              </w:rPr>
            </w:pPr>
            <w:r>
              <w:rPr>
                <w:rFonts w:ascii="Calibri" w:eastAsia="Calibri" w:hAnsi="Calibri"/>
              </w:rPr>
              <w:t>0</w:t>
            </w:r>
          </w:p>
        </w:tc>
        <w:tc>
          <w:tcPr>
            <w:tcW w:w="1350" w:type="dxa"/>
          </w:tcPr>
          <w:p w14:paraId="16574DFD" w14:textId="7B042785"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2E579411" w14:textId="77777777" w:rsidR="00716218" w:rsidRDefault="00716218" w:rsidP="00716218">
            <w:pPr>
              <w:spacing w:after="0" w:line="240" w:lineRule="auto"/>
              <w:jc w:val="center"/>
              <w:rPr>
                <w:rFonts w:ascii="Calibri" w:eastAsia="Calibri" w:hAnsi="Calibri"/>
              </w:rPr>
            </w:pPr>
          </w:p>
        </w:tc>
      </w:tr>
      <w:tr w:rsidR="00716218" w14:paraId="4795D53C" w14:textId="77777777" w:rsidTr="00075CBB">
        <w:tc>
          <w:tcPr>
            <w:tcW w:w="1440" w:type="dxa"/>
            <w:vAlign w:val="bottom"/>
          </w:tcPr>
          <w:p w14:paraId="4C2DEBCE" w14:textId="70CFE3DF" w:rsidR="00716218" w:rsidRDefault="00716218" w:rsidP="00716218">
            <w:pPr>
              <w:spacing w:after="0" w:line="240" w:lineRule="auto"/>
              <w:jc w:val="center"/>
              <w:rPr>
                <w:rFonts w:ascii="Calibri" w:hAnsi="Calibri" w:cs="Calibri"/>
                <w:color w:val="9C5700"/>
              </w:rPr>
            </w:pPr>
            <w:r>
              <w:rPr>
                <w:rFonts w:ascii="Calibri" w:hAnsi="Calibri" w:cs="Calibri"/>
                <w:color w:val="9C5700"/>
              </w:rPr>
              <w:t>28</w:t>
            </w:r>
          </w:p>
        </w:tc>
        <w:tc>
          <w:tcPr>
            <w:tcW w:w="3893" w:type="dxa"/>
            <w:vAlign w:val="bottom"/>
          </w:tcPr>
          <w:p w14:paraId="18BC29CF" w14:textId="0D5910B7" w:rsidR="00716218" w:rsidRDefault="00716218" w:rsidP="00716218">
            <w:pPr>
              <w:spacing w:after="0" w:line="240" w:lineRule="auto"/>
              <w:jc w:val="center"/>
              <w:rPr>
                <w:rFonts w:ascii="Calibri" w:eastAsia="Calibri" w:hAnsi="Calibri"/>
              </w:rPr>
            </w:pPr>
            <w:r>
              <w:rPr>
                <w:rFonts w:ascii="Calibri" w:hAnsi="Calibri" w:cs="Calibri"/>
                <w:b/>
                <w:bCs/>
                <w:color w:val="3F3F3F"/>
              </w:rPr>
              <w:t>Create alpha-prototype of ultrasonic sensor</w:t>
            </w:r>
          </w:p>
        </w:tc>
        <w:tc>
          <w:tcPr>
            <w:tcW w:w="1169" w:type="dxa"/>
          </w:tcPr>
          <w:p w14:paraId="059CBA3A" w14:textId="06C42F1B" w:rsidR="00716218" w:rsidRDefault="00F56DB7" w:rsidP="00716218">
            <w:pPr>
              <w:spacing w:after="0" w:line="240" w:lineRule="auto"/>
              <w:jc w:val="center"/>
              <w:rPr>
                <w:rFonts w:ascii="Calibri" w:eastAsia="Calibri" w:hAnsi="Calibri"/>
              </w:rPr>
            </w:pPr>
            <w:r>
              <w:rPr>
                <w:rFonts w:ascii="Calibri" w:eastAsia="Calibri" w:hAnsi="Calibri"/>
              </w:rPr>
              <w:t>0</w:t>
            </w:r>
          </w:p>
        </w:tc>
        <w:tc>
          <w:tcPr>
            <w:tcW w:w="1350" w:type="dxa"/>
          </w:tcPr>
          <w:p w14:paraId="68A0F63F" w14:textId="53AF4FA3" w:rsidR="00716218" w:rsidRDefault="00F56DB7" w:rsidP="00716218">
            <w:pPr>
              <w:spacing w:after="0" w:line="240" w:lineRule="auto"/>
              <w:jc w:val="center"/>
              <w:rPr>
                <w:rFonts w:ascii="Calibri" w:eastAsia="Calibri" w:hAnsi="Calibri"/>
              </w:rPr>
            </w:pPr>
            <w:r>
              <w:rPr>
                <w:rFonts w:ascii="Calibri" w:eastAsia="Calibri" w:hAnsi="Calibri"/>
              </w:rPr>
              <w:t>No</w:t>
            </w:r>
          </w:p>
        </w:tc>
        <w:tc>
          <w:tcPr>
            <w:tcW w:w="3151" w:type="dxa"/>
          </w:tcPr>
          <w:p w14:paraId="0213AB0D" w14:textId="77777777" w:rsidR="00716218" w:rsidRDefault="00716218" w:rsidP="00716218">
            <w:pPr>
              <w:spacing w:after="0" w:line="240" w:lineRule="auto"/>
              <w:jc w:val="center"/>
              <w:rPr>
                <w:rFonts w:ascii="Calibri" w:eastAsia="Calibri" w:hAnsi="Calibri"/>
              </w:rPr>
            </w:pPr>
          </w:p>
        </w:tc>
      </w:tr>
      <w:tr w:rsidR="00716218" w14:paraId="38450326" w14:textId="77777777" w:rsidTr="00075CBB">
        <w:tc>
          <w:tcPr>
            <w:tcW w:w="1440" w:type="dxa"/>
            <w:vAlign w:val="bottom"/>
          </w:tcPr>
          <w:p w14:paraId="0478434D" w14:textId="464B9044" w:rsidR="00716218" w:rsidRDefault="00716218" w:rsidP="00716218">
            <w:pPr>
              <w:spacing w:after="0" w:line="240" w:lineRule="auto"/>
              <w:jc w:val="center"/>
              <w:rPr>
                <w:rFonts w:ascii="Calibri" w:eastAsia="Calibri" w:hAnsi="Calibri"/>
              </w:rPr>
            </w:pPr>
            <w:r>
              <w:rPr>
                <w:rFonts w:ascii="Calibri" w:hAnsi="Calibri" w:cs="Calibri"/>
                <w:color w:val="9C5700"/>
              </w:rPr>
              <w:lastRenderedPageBreak/>
              <w:t>29</w:t>
            </w:r>
          </w:p>
        </w:tc>
        <w:tc>
          <w:tcPr>
            <w:tcW w:w="3893" w:type="dxa"/>
            <w:vAlign w:val="bottom"/>
          </w:tcPr>
          <w:p w14:paraId="14BAA024" w14:textId="2CE3029D" w:rsidR="00716218" w:rsidRDefault="00716218" w:rsidP="00716218">
            <w:pPr>
              <w:spacing w:after="0" w:line="240" w:lineRule="auto"/>
              <w:jc w:val="center"/>
              <w:rPr>
                <w:rFonts w:ascii="Calibri" w:eastAsia="Calibri" w:hAnsi="Calibri"/>
              </w:rPr>
            </w:pPr>
            <w:r>
              <w:rPr>
                <w:rFonts w:ascii="Calibri" w:hAnsi="Calibri" w:cs="Calibri"/>
                <w:b/>
                <w:bCs/>
                <w:color w:val="3F3F3F"/>
              </w:rPr>
              <w:t>Research how to read gear revolutions/ultrasonic readings to calculate flow</w:t>
            </w:r>
          </w:p>
        </w:tc>
        <w:tc>
          <w:tcPr>
            <w:tcW w:w="1169" w:type="dxa"/>
          </w:tcPr>
          <w:p w14:paraId="569E3D46" w14:textId="3A295C9D" w:rsidR="00716218" w:rsidRDefault="00F56DB7" w:rsidP="00716218">
            <w:pPr>
              <w:spacing w:after="0" w:line="240" w:lineRule="auto"/>
              <w:jc w:val="center"/>
              <w:rPr>
                <w:rFonts w:ascii="Calibri" w:eastAsia="Calibri" w:hAnsi="Calibri"/>
              </w:rPr>
            </w:pPr>
            <w:r>
              <w:rPr>
                <w:rFonts w:ascii="Calibri" w:eastAsia="Calibri" w:hAnsi="Calibri"/>
              </w:rPr>
              <w:t>100</w:t>
            </w:r>
          </w:p>
        </w:tc>
        <w:tc>
          <w:tcPr>
            <w:tcW w:w="1350" w:type="dxa"/>
          </w:tcPr>
          <w:p w14:paraId="0FA1891D" w14:textId="47D52BB9" w:rsidR="00716218" w:rsidRDefault="00F56DB7" w:rsidP="00716218">
            <w:pPr>
              <w:spacing w:after="0" w:line="240" w:lineRule="auto"/>
              <w:jc w:val="center"/>
              <w:rPr>
                <w:rFonts w:ascii="Calibri" w:eastAsia="Calibri" w:hAnsi="Calibri"/>
              </w:rPr>
            </w:pPr>
            <w:r>
              <w:rPr>
                <w:rFonts w:ascii="Calibri" w:eastAsia="Calibri" w:hAnsi="Calibri"/>
              </w:rPr>
              <w:t>Yes</w:t>
            </w:r>
          </w:p>
        </w:tc>
        <w:tc>
          <w:tcPr>
            <w:tcW w:w="3151" w:type="dxa"/>
          </w:tcPr>
          <w:p w14:paraId="4315D97A" w14:textId="77777777" w:rsidR="00716218" w:rsidRDefault="00716218" w:rsidP="00716218">
            <w:pPr>
              <w:spacing w:after="0" w:line="240" w:lineRule="auto"/>
              <w:jc w:val="center"/>
              <w:rPr>
                <w:rFonts w:ascii="Calibri" w:eastAsia="Calibri" w:hAnsi="Calibri"/>
              </w:rPr>
            </w:pPr>
          </w:p>
        </w:tc>
      </w:tr>
    </w:tbl>
    <w:p w14:paraId="4A969CE0" w14:textId="77777777" w:rsidR="008B3363" w:rsidRDefault="008B3363"/>
    <w:sectPr w:rsidR="008B3363">
      <w:footerReference w:type="default" r:id="rId7"/>
      <w:pgSz w:w="12240" w:h="15840"/>
      <w:pgMar w:top="426" w:right="720" w:bottom="426" w:left="720" w:header="0" w:footer="172"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EF949" w14:textId="77777777" w:rsidR="00692A7D" w:rsidRDefault="00692A7D">
      <w:pPr>
        <w:spacing w:after="0" w:line="240" w:lineRule="auto"/>
      </w:pPr>
      <w:r>
        <w:separator/>
      </w:r>
    </w:p>
  </w:endnote>
  <w:endnote w:type="continuationSeparator" w:id="0">
    <w:p w14:paraId="56DF358F" w14:textId="77777777" w:rsidR="00692A7D" w:rsidRDefault="006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90" w:type="dxa"/>
      <w:tblLayout w:type="fixed"/>
      <w:tblLook w:val="04A0" w:firstRow="1" w:lastRow="0" w:firstColumn="1" w:lastColumn="0" w:noHBand="0" w:noVBand="1"/>
    </w:tblPr>
    <w:tblGrid>
      <w:gridCol w:w="10790"/>
    </w:tblGrid>
    <w:tr w:rsidR="008B3363" w14:paraId="7DF71650" w14:textId="77777777">
      <w:trPr>
        <w:trHeight w:val="74"/>
      </w:trPr>
      <w:tc>
        <w:tcPr>
          <w:tcW w:w="10789" w:type="dxa"/>
          <w:tcBorders>
            <w:top w:val="nil"/>
            <w:left w:val="nil"/>
            <w:bottom w:val="nil"/>
            <w:right w:val="nil"/>
          </w:tcBorders>
        </w:tcPr>
        <w:p w14:paraId="69DA7CEA" w14:textId="77777777" w:rsidR="008B3363" w:rsidRDefault="00000000">
          <w:pPr>
            <w:pStyle w:val="Footer"/>
            <w:jc w:val="right"/>
            <w:rPr>
              <w:rFonts w:ascii="Arial" w:hAnsi="Arial" w:cs="Arial"/>
              <w:sz w:val="16"/>
              <w:szCs w:val="16"/>
            </w:rPr>
          </w:pPr>
          <w:r>
            <w:rPr>
              <w:rFonts w:ascii="Arial" w:eastAsia="Calibri" w:hAnsi="Arial" w:cs="Arial"/>
              <w:sz w:val="16"/>
              <w:szCs w:val="16"/>
            </w:rPr>
            <w:t xml:space="preserve">Page </w:t>
          </w:r>
          <w:r>
            <w:rPr>
              <w:rFonts w:ascii="Arial" w:eastAsia="Calibri" w:hAnsi="Arial" w:cs="Arial"/>
              <w:sz w:val="16"/>
              <w:szCs w:val="16"/>
            </w:rPr>
            <w:fldChar w:fldCharType="begin"/>
          </w:r>
          <w:r>
            <w:rPr>
              <w:rFonts w:ascii="Arial" w:eastAsia="Calibri" w:hAnsi="Arial" w:cs="Arial"/>
              <w:sz w:val="16"/>
              <w:szCs w:val="16"/>
            </w:rPr>
            <w:instrText>PAGE</w:instrText>
          </w:r>
          <w:r>
            <w:rPr>
              <w:rFonts w:ascii="Arial" w:eastAsia="Calibri" w:hAnsi="Arial" w:cs="Arial"/>
              <w:sz w:val="16"/>
              <w:szCs w:val="16"/>
            </w:rPr>
            <w:fldChar w:fldCharType="separate"/>
          </w:r>
          <w:r>
            <w:rPr>
              <w:rFonts w:ascii="Arial" w:eastAsia="Calibri" w:hAnsi="Arial" w:cs="Arial"/>
              <w:sz w:val="16"/>
              <w:szCs w:val="16"/>
            </w:rPr>
            <w:t>3</w:t>
          </w:r>
          <w:r>
            <w:rPr>
              <w:rFonts w:ascii="Arial" w:eastAsia="Calibri" w:hAnsi="Arial" w:cs="Arial"/>
              <w:sz w:val="16"/>
              <w:szCs w:val="16"/>
            </w:rPr>
            <w:fldChar w:fldCharType="end"/>
          </w:r>
          <w:r>
            <w:rPr>
              <w:rFonts w:ascii="Arial" w:eastAsia="Calibri" w:hAnsi="Arial" w:cs="Arial"/>
              <w:sz w:val="16"/>
              <w:szCs w:val="16"/>
            </w:rPr>
            <w:t xml:space="preserve"> of </w:t>
          </w:r>
          <w:r>
            <w:rPr>
              <w:rFonts w:ascii="Arial" w:eastAsia="Calibri" w:hAnsi="Arial" w:cs="Arial"/>
              <w:sz w:val="16"/>
              <w:szCs w:val="16"/>
            </w:rPr>
            <w:fldChar w:fldCharType="begin"/>
          </w:r>
          <w:r>
            <w:rPr>
              <w:rFonts w:ascii="Arial" w:eastAsia="Calibri" w:hAnsi="Arial" w:cs="Arial"/>
              <w:sz w:val="16"/>
              <w:szCs w:val="16"/>
            </w:rPr>
            <w:instrText>NUMPAGES</w:instrText>
          </w:r>
          <w:r>
            <w:rPr>
              <w:rFonts w:ascii="Arial" w:eastAsia="Calibri" w:hAnsi="Arial" w:cs="Arial"/>
              <w:sz w:val="16"/>
              <w:szCs w:val="16"/>
            </w:rPr>
            <w:fldChar w:fldCharType="separate"/>
          </w:r>
          <w:r>
            <w:rPr>
              <w:rFonts w:ascii="Arial" w:eastAsia="Calibri" w:hAnsi="Arial" w:cs="Arial"/>
              <w:sz w:val="16"/>
              <w:szCs w:val="16"/>
            </w:rPr>
            <w:t>3</w:t>
          </w:r>
          <w:r>
            <w:rPr>
              <w:rFonts w:ascii="Arial" w:eastAsia="Calibri" w:hAnsi="Arial" w:cs="Arial"/>
              <w:sz w:val="16"/>
              <w:szCs w:val="16"/>
            </w:rPr>
            <w:fldChar w:fldCharType="end"/>
          </w:r>
        </w:p>
      </w:tc>
    </w:tr>
  </w:tbl>
  <w:p w14:paraId="0B1FFE31" w14:textId="77777777" w:rsidR="008B3363" w:rsidRDefault="008B3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53D03" w14:textId="77777777" w:rsidR="00692A7D" w:rsidRDefault="00692A7D">
      <w:pPr>
        <w:spacing w:after="0" w:line="240" w:lineRule="auto"/>
      </w:pPr>
      <w:r>
        <w:separator/>
      </w:r>
    </w:p>
  </w:footnote>
  <w:footnote w:type="continuationSeparator" w:id="0">
    <w:p w14:paraId="52F928B3" w14:textId="77777777" w:rsidR="00692A7D" w:rsidRDefault="006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285"/>
    <w:multiLevelType w:val="multilevel"/>
    <w:tmpl w:val="92BEF5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E717C29"/>
    <w:multiLevelType w:val="multilevel"/>
    <w:tmpl w:val="E71247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E1D1C55"/>
    <w:multiLevelType w:val="multilevel"/>
    <w:tmpl w:val="2AA2D5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AFF673B"/>
    <w:multiLevelType w:val="multilevel"/>
    <w:tmpl w:val="10DE54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06009244">
    <w:abstractNumId w:val="0"/>
  </w:num>
  <w:num w:numId="2" w16cid:durableId="2071535634">
    <w:abstractNumId w:val="3"/>
  </w:num>
  <w:num w:numId="3" w16cid:durableId="394284872">
    <w:abstractNumId w:val="1"/>
  </w:num>
  <w:num w:numId="4" w16cid:durableId="821000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363"/>
    <w:rsid w:val="00692A7D"/>
    <w:rsid w:val="00716218"/>
    <w:rsid w:val="007E022C"/>
    <w:rsid w:val="008B3363"/>
    <w:rsid w:val="008B7F30"/>
    <w:rsid w:val="009927E6"/>
    <w:rsid w:val="00BB5D07"/>
    <w:rsid w:val="00DB3F9F"/>
    <w:rsid w:val="00F56DB7"/>
    <w:rsid w:val="00F6309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3D03"/>
  <w15:docId w15:val="{507DE7BB-162C-43A7-9EE0-00D3768B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F0FE9"/>
    <w:rPr>
      <w:rFonts w:ascii="Segoe UI" w:hAnsi="Segoe UI" w:cs="Segoe UI"/>
      <w:sz w:val="18"/>
      <w:szCs w:val="18"/>
    </w:rPr>
  </w:style>
  <w:style w:type="character" w:customStyle="1" w:styleId="HeaderChar">
    <w:name w:val="Header Char"/>
    <w:basedOn w:val="DefaultParagraphFont"/>
    <w:link w:val="Header"/>
    <w:uiPriority w:val="99"/>
    <w:qFormat/>
    <w:rsid w:val="00811AFC"/>
  </w:style>
  <w:style w:type="character" w:customStyle="1" w:styleId="FooterChar">
    <w:name w:val="Footer Char"/>
    <w:basedOn w:val="DefaultParagraphFont"/>
    <w:link w:val="Footer"/>
    <w:uiPriority w:val="99"/>
    <w:qFormat/>
    <w:rsid w:val="00811AFC"/>
  </w:style>
  <w:style w:type="character" w:styleId="PlaceholderText">
    <w:name w:val="Placeholder Text"/>
    <w:basedOn w:val="DefaultParagraphFont"/>
    <w:uiPriority w:val="99"/>
    <w:semiHidden/>
    <w:qFormat/>
    <w:rsid w:val="00534AAA"/>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9F0FE9"/>
    <w:pPr>
      <w:spacing w:after="0" w:line="240" w:lineRule="auto"/>
    </w:pPr>
    <w:rPr>
      <w:rFonts w:ascii="Segoe UI" w:hAnsi="Segoe UI" w:cs="Segoe UI"/>
      <w:sz w:val="18"/>
      <w:szCs w:val="18"/>
    </w:rPr>
  </w:style>
  <w:style w:type="paragraph" w:styleId="ListParagraph">
    <w:name w:val="List Paragraph"/>
    <w:basedOn w:val="Normal"/>
    <w:uiPriority w:val="34"/>
    <w:qFormat/>
    <w:rsid w:val="0001120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11AFC"/>
    <w:pPr>
      <w:tabs>
        <w:tab w:val="center" w:pos="4680"/>
        <w:tab w:val="right" w:pos="9360"/>
      </w:tabs>
      <w:spacing w:after="0" w:line="240" w:lineRule="auto"/>
    </w:pPr>
  </w:style>
  <w:style w:type="paragraph" w:styleId="Footer">
    <w:name w:val="footer"/>
    <w:basedOn w:val="Normal"/>
    <w:link w:val="FooterChar"/>
    <w:uiPriority w:val="99"/>
    <w:unhideWhenUsed/>
    <w:rsid w:val="00811AFC"/>
    <w:pPr>
      <w:tabs>
        <w:tab w:val="center" w:pos="4680"/>
        <w:tab w:val="right" w:pos="9360"/>
      </w:tabs>
      <w:spacing w:after="0" w:line="240" w:lineRule="auto"/>
    </w:pPr>
  </w:style>
  <w:style w:type="table" w:styleId="TableGrid">
    <w:name w:val="Table Grid"/>
    <w:basedOn w:val="TableNormal"/>
    <w:uiPriority w:val="59"/>
    <w:rsid w:val="00D95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1522</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 Toll</dc:creator>
  <dc:description/>
  <cp:lastModifiedBy>Darren Morrison</cp:lastModifiedBy>
  <cp:revision>5</cp:revision>
  <cp:lastPrinted>2022-10-20T16:01:00Z</cp:lastPrinted>
  <dcterms:created xsi:type="dcterms:W3CDTF">2022-10-20T15:56:00Z</dcterms:created>
  <dcterms:modified xsi:type="dcterms:W3CDTF">2022-10-21T17:16:00Z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Conestoga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